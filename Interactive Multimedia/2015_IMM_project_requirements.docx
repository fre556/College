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4D40C" w14:textId="77777777" w:rsidR="004F48BB" w:rsidRDefault="00236D78">
      <w:pPr>
        <w:jc w:val="center"/>
        <w:rPr>
          <w:rFonts w:ascii="Palatino" w:hAnsi="Palatino"/>
        </w:rPr>
      </w:pPr>
      <w:r>
        <w:rPr>
          <w:rFonts w:ascii="Palatino" w:hAnsi="Palatino"/>
          <w:noProof/>
          <w:lang w:val="en-US"/>
        </w:rPr>
        <w:drawing>
          <wp:anchor distT="0" distB="0" distL="114300" distR="114300" simplePos="0" relativeHeight="251658240" behindDoc="1" locked="0" layoutInCell="1" allowOverlap="1" wp14:anchorId="4A3F11FD" wp14:editId="1D5132BA">
            <wp:simplePos x="0" y="0"/>
            <wp:positionH relativeFrom="column">
              <wp:posOffset>996071</wp:posOffset>
            </wp:positionH>
            <wp:positionV relativeFrom="paragraph">
              <wp:posOffset>-597877</wp:posOffset>
            </wp:positionV>
            <wp:extent cx="4568825" cy="228727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825" cy="22872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B9A3480" w14:textId="77777777" w:rsidR="000B2E5C" w:rsidRDefault="000B2E5C">
      <w:pPr>
        <w:jc w:val="center"/>
        <w:rPr>
          <w:b/>
          <w:sz w:val="40"/>
        </w:rPr>
      </w:pPr>
    </w:p>
    <w:p w14:paraId="75DCEC90" w14:textId="77777777" w:rsidR="000B2E5C" w:rsidRDefault="000B2E5C">
      <w:pPr>
        <w:jc w:val="center"/>
        <w:rPr>
          <w:b/>
          <w:sz w:val="40"/>
        </w:rPr>
      </w:pPr>
    </w:p>
    <w:p w14:paraId="376C36E4" w14:textId="77777777" w:rsidR="000B2E5C" w:rsidRDefault="000B2E5C">
      <w:pPr>
        <w:jc w:val="center"/>
        <w:rPr>
          <w:b/>
          <w:sz w:val="40"/>
        </w:rPr>
      </w:pPr>
    </w:p>
    <w:p w14:paraId="4D8295EE" w14:textId="77777777" w:rsidR="000B2E5C" w:rsidRDefault="000B2E5C">
      <w:pPr>
        <w:jc w:val="center"/>
        <w:rPr>
          <w:b/>
          <w:sz w:val="40"/>
        </w:rPr>
      </w:pPr>
    </w:p>
    <w:p w14:paraId="2EF22ED5" w14:textId="4DD17CE9" w:rsidR="004F48BB" w:rsidRDefault="004F48BB">
      <w:pPr>
        <w:jc w:val="center"/>
        <w:rPr>
          <w:b/>
          <w:sz w:val="40"/>
        </w:rPr>
      </w:pPr>
      <w:r>
        <w:rPr>
          <w:b/>
          <w:sz w:val="40"/>
        </w:rPr>
        <w:t>COMP H2033 Interactive Multimedia</w:t>
      </w:r>
      <w:r w:rsidR="000B2E5C">
        <w:rPr>
          <w:b/>
          <w:sz w:val="40"/>
        </w:rPr>
        <w:tab/>
        <w:t xml:space="preserve">Feb </w:t>
      </w:r>
      <w:r w:rsidR="007C5027">
        <w:rPr>
          <w:b/>
          <w:sz w:val="40"/>
        </w:rPr>
        <w:t>2015</w:t>
      </w:r>
    </w:p>
    <w:p w14:paraId="22043D98" w14:textId="77777777" w:rsidR="004F48BB" w:rsidRDefault="004F48BB">
      <w:pPr>
        <w:jc w:val="center"/>
        <w:rPr>
          <w:b/>
          <w:sz w:val="32"/>
        </w:rPr>
      </w:pPr>
      <w:r>
        <w:rPr>
          <w:b/>
          <w:sz w:val="32"/>
        </w:rPr>
        <w:t>Module leader: Dr. Matt Smith</w:t>
      </w:r>
    </w:p>
    <w:p w14:paraId="17BBBC33" w14:textId="77777777" w:rsidR="004F48BB" w:rsidRDefault="004F48BB">
      <w:pPr>
        <w:jc w:val="both"/>
      </w:pPr>
    </w:p>
    <w:p w14:paraId="08B4DDBD" w14:textId="6448F353" w:rsidR="00C2361D" w:rsidRDefault="000B2E5C" w:rsidP="00C2361D">
      <w:pPr>
        <w:pBdr>
          <w:top w:val="single" w:sz="4" w:space="0" w:color="000000"/>
          <w:left w:val="single" w:sz="4" w:space="0" w:color="000000"/>
          <w:bottom w:val="single" w:sz="4" w:space="0" w:color="000000"/>
          <w:right w:val="single" w:sz="4" w:space="0" w:color="000000"/>
        </w:pBdr>
        <w:jc w:val="center"/>
        <w:rPr>
          <w:b/>
          <w:sz w:val="40"/>
        </w:rPr>
      </w:pPr>
      <w:r>
        <w:rPr>
          <w:noProof/>
          <w:lang w:val="en-US"/>
        </w:rPr>
        <mc:AlternateContent>
          <mc:Choice Requires="wps">
            <w:drawing>
              <wp:anchor distT="0" distB="0" distL="114300" distR="114300" simplePos="0" relativeHeight="251659264" behindDoc="0" locked="0" layoutInCell="1" allowOverlap="1" wp14:anchorId="255BD4C8" wp14:editId="558E2511">
                <wp:simplePos x="0" y="0"/>
                <wp:positionH relativeFrom="column">
                  <wp:posOffset>-13335</wp:posOffset>
                </wp:positionH>
                <wp:positionV relativeFrom="paragraph">
                  <wp:posOffset>461645</wp:posOffset>
                </wp:positionV>
                <wp:extent cx="6659245" cy="3936365"/>
                <wp:effectExtent l="0" t="0" r="20955" b="26035"/>
                <wp:wrapSquare wrapText="bothSides"/>
                <wp:docPr id="3" name="Text Box 3"/>
                <wp:cNvGraphicFramePr/>
                <a:graphic xmlns:a="http://schemas.openxmlformats.org/drawingml/2006/main">
                  <a:graphicData uri="http://schemas.microsoft.com/office/word/2010/wordprocessingShape">
                    <wps:wsp>
                      <wps:cNvSpPr txBox="1"/>
                      <wps:spPr>
                        <a:xfrm>
                          <a:off x="0" y="0"/>
                          <a:ext cx="6659245" cy="39363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E955A" w14:textId="77777777" w:rsidR="00C40638" w:rsidRDefault="00C40638" w:rsidP="000B2E5C">
                            <w:pPr>
                              <w:pStyle w:val="Heading1"/>
                              <w:numPr>
                                <w:ilvl w:val="0"/>
                                <w:numId w:val="2"/>
                              </w:numPr>
                              <w:ind w:hanging="432"/>
                              <w:jc w:val="both"/>
                            </w:pPr>
                            <w:r>
                              <w:t>IMPORTANT: Academic Honesty</w:t>
                            </w:r>
                          </w:p>
                          <w:p w14:paraId="13947C2F" w14:textId="77777777" w:rsidR="00C40638" w:rsidRDefault="00C40638" w:rsidP="000B2E5C">
                            <w:pPr>
                              <w:jc w:val="both"/>
                            </w:pPr>
                            <w:r>
                              <w:t xml:space="preserve">This assignment is an </w:t>
                            </w:r>
                            <w:r>
                              <w:rPr>
                                <w:b/>
                              </w:rPr>
                              <w:t>individual project</w:t>
                            </w:r>
                            <w:r>
                              <w:t>. The work you submit must be your own. It is fine for you to ask a lecturer or fellow student for assistance with the project, but the actual work created and submitted must be your own. Plagiarism and academic dishonesty can lead to failure of the module and other penalties outlined in the Institute’s rules and regulations.</w:t>
                            </w:r>
                          </w:p>
                          <w:p w14:paraId="426CCC6C" w14:textId="77777777" w:rsidR="00C40638" w:rsidRDefault="00C40638" w:rsidP="000B2E5C">
                            <w:pPr>
                              <w:jc w:val="both"/>
                            </w:pPr>
                          </w:p>
                          <w:p w14:paraId="62EB31A9" w14:textId="77777777" w:rsidR="00C40638" w:rsidRDefault="00C40638" w:rsidP="000B2E5C">
                            <w:pPr>
                              <w:pStyle w:val="PlainText"/>
                              <w:jc w:val="both"/>
                              <w:rPr>
                                <w:rFonts w:ascii="Times New Roman" w:hAnsi="Times New Roman"/>
                                <w:sz w:val="24"/>
                              </w:rPr>
                            </w:pPr>
                            <w:r>
                              <w:rPr>
                                <w:rFonts w:ascii="Times New Roman" w:hAnsi="Times New Roman"/>
                                <w:sz w:val="24"/>
                              </w:rPr>
                              <w:t xml:space="preserve">Although you may download and use images and multimedia resources from other web sites for this project, </w:t>
                            </w:r>
                            <w:r w:rsidRPr="000F5191">
                              <w:rPr>
                                <w:rFonts w:ascii="Times New Roman" w:hAnsi="Times New Roman"/>
                                <w:b/>
                                <w:sz w:val="24"/>
                              </w:rPr>
                              <w:t>you must declare each of these sources</w:t>
                            </w:r>
                            <w:r>
                              <w:rPr>
                                <w:rFonts w:ascii="Times New Roman" w:hAnsi="Times New Roman"/>
                                <w:sz w:val="24"/>
                              </w:rPr>
                              <w:t>. The design of your system and the coding of the individual components must be your own. Your documentation must make it very clear which aspects of the project are:</w:t>
                            </w:r>
                          </w:p>
                          <w:p w14:paraId="73DD05D8" w14:textId="77777777" w:rsidR="00C40638" w:rsidRDefault="00C40638" w:rsidP="000B2E5C">
                            <w:pPr>
                              <w:pStyle w:val="PlainText"/>
                              <w:numPr>
                                <w:ilvl w:val="0"/>
                                <w:numId w:val="13"/>
                              </w:numPr>
                              <w:jc w:val="both"/>
                              <w:rPr>
                                <w:rFonts w:ascii="Times New Roman" w:hAnsi="Times New Roman"/>
                                <w:sz w:val="24"/>
                              </w:rPr>
                            </w:pPr>
                            <w:r>
                              <w:rPr>
                                <w:rFonts w:ascii="Times New Roman" w:hAnsi="Times New Roman"/>
                                <w:sz w:val="24"/>
                              </w:rPr>
                              <w:t>the work of others</w:t>
                            </w:r>
                          </w:p>
                          <w:p w14:paraId="01362D6D" w14:textId="77777777" w:rsidR="00C40638" w:rsidRDefault="00C40638" w:rsidP="000B2E5C">
                            <w:pPr>
                              <w:pStyle w:val="PlainText"/>
                              <w:numPr>
                                <w:ilvl w:val="0"/>
                                <w:numId w:val="13"/>
                              </w:numPr>
                              <w:jc w:val="both"/>
                              <w:rPr>
                                <w:rFonts w:ascii="Times New Roman" w:hAnsi="Times New Roman"/>
                                <w:sz w:val="24"/>
                              </w:rPr>
                            </w:pPr>
                            <w:r>
                              <w:rPr>
                                <w:rFonts w:ascii="Times New Roman" w:hAnsi="Times New Roman"/>
                                <w:sz w:val="24"/>
                              </w:rPr>
                              <w:t>your adaptation of other’s work, and what your adaptations were</w:t>
                            </w:r>
                          </w:p>
                          <w:p w14:paraId="16796F1D" w14:textId="77777777" w:rsidR="00C40638" w:rsidRDefault="00C40638" w:rsidP="000B2E5C">
                            <w:pPr>
                              <w:pStyle w:val="PlainText"/>
                              <w:jc w:val="both"/>
                              <w:rPr>
                                <w:rFonts w:ascii="Times New Roman" w:hAnsi="Times New Roman"/>
                                <w:sz w:val="24"/>
                              </w:rPr>
                            </w:pPr>
                          </w:p>
                          <w:p w14:paraId="4BA86E13" w14:textId="77777777" w:rsidR="00C40638" w:rsidRPr="009505AD" w:rsidRDefault="00C40638" w:rsidP="000B2E5C">
                            <w:pPr>
                              <w:pStyle w:val="PlainText"/>
                              <w:jc w:val="both"/>
                              <w:rPr>
                                <w:rFonts w:ascii="Times New Roman" w:hAnsi="Times New Roman"/>
                                <w:sz w:val="24"/>
                              </w:rPr>
                            </w:pPr>
                            <w:r w:rsidRPr="009505AD">
                              <w:rPr>
                                <w:rFonts w:ascii="Times New Roman" w:hAnsi="Times New Roman"/>
                                <w:sz w:val="24"/>
                              </w:rPr>
                              <w:t>Discuss how to best declare the use of work from other sources with your lecturer(s).</w:t>
                            </w:r>
                          </w:p>
                          <w:p w14:paraId="17939945" w14:textId="77777777" w:rsidR="00C40638" w:rsidRDefault="00C40638" w:rsidP="000B2E5C">
                            <w:pPr>
                              <w:pBdr>
                                <w:bottom w:val="single" w:sz="6" w:space="1" w:color="auto"/>
                              </w:pBdr>
                              <w:jc w:val="both"/>
                              <w:rPr>
                                <w:rFonts w:eastAsia="Times New Roman"/>
                                <w:color w:val="auto"/>
                                <w:sz w:val="20"/>
                                <w:lang w:val="en-US" w:bidi="x-none"/>
                              </w:rPr>
                            </w:pPr>
                          </w:p>
                          <w:p w14:paraId="146BBD71" w14:textId="77777777" w:rsidR="00C40638" w:rsidRDefault="00C40638" w:rsidP="000B2E5C">
                            <w:pPr>
                              <w:pStyle w:val="BodyText"/>
                              <w:jc w:val="both"/>
                            </w:pPr>
                          </w:p>
                          <w:p w14:paraId="044F5592" w14:textId="77777777" w:rsidR="00C40638" w:rsidRDefault="00C40638" w:rsidP="000B2E5C">
                            <w:pPr>
                              <w:pStyle w:val="BodyText"/>
                              <w:jc w:val="both"/>
                            </w:pPr>
                            <w:r>
                              <w:t>By submitting your project for assessment you agree to the following:</w:t>
                            </w:r>
                          </w:p>
                          <w:p w14:paraId="72927A62" w14:textId="77777777" w:rsidR="00C40638" w:rsidRDefault="00C40638" w:rsidP="000B2E5C">
                            <w:pPr>
                              <w:pStyle w:val="BodyText"/>
                              <w:ind w:left="432"/>
                              <w:jc w:val="both"/>
                            </w:pPr>
                            <w:r>
                              <w:t>“The material contained in this assignment is the author’s original work, except where work quoted is duly acknowledged in the text. No aspect of this assignment has been previously submitted for assessment in any other unit or course.”</w:t>
                            </w:r>
                          </w:p>
                          <w:p w14:paraId="50E02736" w14:textId="77777777" w:rsidR="00C40638" w:rsidRDefault="00C406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pt;margin-top:36.35pt;width:524.35pt;height:30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" filled="f" strokecolor="black [3213]">
                <v:textbox>
                  <w:txbxContent>
                    <w:p w14:paraId="3C5E955A" w14:textId="77777777" w:rsidR="00C40638" w:rsidRDefault="00C40638" w:rsidP="000B2E5C">
                      <w:pPr>
                        <w:pStyle w:val="Heading1"/>
                        <w:numPr>
                          <w:ilvl w:val="0"/>
                          <w:numId w:val="2"/>
                        </w:numPr>
                        <w:ind w:hanging="432"/>
                        <w:jc w:val="both"/>
                      </w:pPr>
                      <w:r>
                        <w:t>IMPORTANT: Academic Honesty</w:t>
                      </w:r>
                    </w:p>
                    <w:p w14:paraId="13947C2F" w14:textId="77777777" w:rsidR="00C40638" w:rsidRDefault="00C40638" w:rsidP="000B2E5C">
                      <w:pPr>
                        <w:jc w:val="both"/>
                      </w:pPr>
                      <w:r>
                        <w:t xml:space="preserve">This assignment is an </w:t>
                      </w:r>
                      <w:r>
                        <w:rPr>
                          <w:b/>
                        </w:rPr>
                        <w:t>individual project</w:t>
                      </w:r>
                      <w:r>
                        <w:t>. The work you submit must be your own. It is fine for you to ask a lecturer or fellow student for assistance with the project, but the actual work created and submitted must be your own. Plagiarism and academic dishonesty can lead to failure of the module and other penalties outlined in the Institute’s rules and regulations.</w:t>
                      </w:r>
                    </w:p>
                    <w:p w14:paraId="426CCC6C" w14:textId="77777777" w:rsidR="00C40638" w:rsidRDefault="00C40638" w:rsidP="000B2E5C">
                      <w:pPr>
                        <w:jc w:val="both"/>
                      </w:pPr>
                    </w:p>
                    <w:p w14:paraId="62EB31A9" w14:textId="77777777" w:rsidR="00C40638" w:rsidRDefault="00C40638" w:rsidP="000B2E5C">
                      <w:pPr>
                        <w:pStyle w:val="PlainText"/>
                        <w:jc w:val="both"/>
                        <w:rPr>
                          <w:rFonts w:ascii="Times New Roman" w:hAnsi="Times New Roman"/>
                          <w:sz w:val="24"/>
                        </w:rPr>
                      </w:pPr>
                      <w:r>
                        <w:rPr>
                          <w:rFonts w:ascii="Times New Roman" w:hAnsi="Times New Roman"/>
                          <w:sz w:val="24"/>
                        </w:rPr>
                        <w:t xml:space="preserve">Although you may download and use images and multimedia resources from other web sites for this project, </w:t>
                      </w:r>
                      <w:r w:rsidRPr="000F5191">
                        <w:rPr>
                          <w:rFonts w:ascii="Times New Roman" w:hAnsi="Times New Roman"/>
                          <w:b/>
                          <w:sz w:val="24"/>
                        </w:rPr>
                        <w:t>you must declare each of these sources</w:t>
                      </w:r>
                      <w:r>
                        <w:rPr>
                          <w:rFonts w:ascii="Times New Roman" w:hAnsi="Times New Roman"/>
                          <w:sz w:val="24"/>
                        </w:rPr>
                        <w:t>. The design of your system and the coding of the individual components must be your own. Your documentation must make it very clear which aspects of the project are:</w:t>
                      </w:r>
                    </w:p>
                    <w:p w14:paraId="73DD05D8" w14:textId="77777777" w:rsidR="00C40638" w:rsidRDefault="00C40638" w:rsidP="000B2E5C">
                      <w:pPr>
                        <w:pStyle w:val="PlainText"/>
                        <w:numPr>
                          <w:ilvl w:val="0"/>
                          <w:numId w:val="13"/>
                        </w:numPr>
                        <w:jc w:val="both"/>
                        <w:rPr>
                          <w:rFonts w:ascii="Times New Roman" w:hAnsi="Times New Roman"/>
                          <w:sz w:val="24"/>
                        </w:rPr>
                      </w:pPr>
                      <w:r>
                        <w:rPr>
                          <w:rFonts w:ascii="Times New Roman" w:hAnsi="Times New Roman"/>
                          <w:sz w:val="24"/>
                        </w:rPr>
                        <w:t>the work of others</w:t>
                      </w:r>
                    </w:p>
                    <w:p w14:paraId="01362D6D" w14:textId="77777777" w:rsidR="00C40638" w:rsidRDefault="00C40638" w:rsidP="000B2E5C">
                      <w:pPr>
                        <w:pStyle w:val="PlainText"/>
                        <w:numPr>
                          <w:ilvl w:val="0"/>
                          <w:numId w:val="13"/>
                        </w:numPr>
                        <w:jc w:val="both"/>
                        <w:rPr>
                          <w:rFonts w:ascii="Times New Roman" w:hAnsi="Times New Roman"/>
                          <w:sz w:val="24"/>
                        </w:rPr>
                      </w:pPr>
                      <w:r>
                        <w:rPr>
                          <w:rFonts w:ascii="Times New Roman" w:hAnsi="Times New Roman"/>
                          <w:sz w:val="24"/>
                        </w:rPr>
                        <w:t>your adaptation of other’s work, and what your adaptations were</w:t>
                      </w:r>
                    </w:p>
                    <w:p w14:paraId="16796F1D" w14:textId="77777777" w:rsidR="00C40638" w:rsidRDefault="00C40638" w:rsidP="000B2E5C">
                      <w:pPr>
                        <w:pStyle w:val="PlainText"/>
                        <w:jc w:val="both"/>
                        <w:rPr>
                          <w:rFonts w:ascii="Times New Roman" w:hAnsi="Times New Roman"/>
                          <w:sz w:val="24"/>
                        </w:rPr>
                      </w:pPr>
                    </w:p>
                    <w:p w14:paraId="4BA86E13" w14:textId="77777777" w:rsidR="00C40638" w:rsidRPr="009505AD" w:rsidRDefault="00C40638" w:rsidP="000B2E5C">
                      <w:pPr>
                        <w:pStyle w:val="PlainText"/>
                        <w:jc w:val="both"/>
                        <w:rPr>
                          <w:rFonts w:ascii="Times New Roman" w:hAnsi="Times New Roman"/>
                          <w:sz w:val="24"/>
                        </w:rPr>
                      </w:pPr>
                      <w:r w:rsidRPr="009505AD">
                        <w:rPr>
                          <w:rFonts w:ascii="Times New Roman" w:hAnsi="Times New Roman"/>
                          <w:sz w:val="24"/>
                        </w:rPr>
                        <w:t>Discuss how to best declare the use of work from other sources with your lecturer(s).</w:t>
                      </w:r>
                    </w:p>
                    <w:p w14:paraId="17939945" w14:textId="77777777" w:rsidR="00C40638" w:rsidRDefault="00C40638" w:rsidP="000B2E5C">
                      <w:pPr>
                        <w:pBdr>
                          <w:bottom w:val="single" w:sz="6" w:space="1" w:color="auto"/>
                        </w:pBdr>
                        <w:jc w:val="both"/>
                        <w:rPr>
                          <w:rFonts w:eastAsia="Times New Roman"/>
                          <w:color w:val="auto"/>
                          <w:sz w:val="20"/>
                          <w:lang w:val="en-US" w:bidi="x-none"/>
                        </w:rPr>
                      </w:pPr>
                    </w:p>
                    <w:p w14:paraId="146BBD71" w14:textId="77777777" w:rsidR="00C40638" w:rsidRDefault="00C40638" w:rsidP="000B2E5C">
                      <w:pPr>
                        <w:pStyle w:val="BodyText"/>
                        <w:jc w:val="both"/>
                      </w:pPr>
                    </w:p>
                    <w:p w14:paraId="044F5592" w14:textId="77777777" w:rsidR="00C40638" w:rsidRDefault="00C40638" w:rsidP="000B2E5C">
                      <w:pPr>
                        <w:pStyle w:val="BodyText"/>
                        <w:jc w:val="both"/>
                      </w:pPr>
                      <w:r>
                        <w:t>By submitting your project for assessment you agree to the following:</w:t>
                      </w:r>
                    </w:p>
                    <w:p w14:paraId="72927A62" w14:textId="77777777" w:rsidR="00C40638" w:rsidRDefault="00C40638" w:rsidP="000B2E5C">
                      <w:pPr>
                        <w:pStyle w:val="BodyText"/>
                        <w:ind w:left="432"/>
                        <w:jc w:val="both"/>
                      </w:pPr>
                      <w:r>
                        <w:t>“The material contained in this assignment is the author’s original work, except where work quoted is duly acknowledged in the text. No aspect of this assignment has been previously submitted for assessment in any other unit or course.”</w:t>
                      </w:r>
                    </w:p>
                    <w:p w14:paraId="50E02736" w14:textId="77777777" w:rsidR="00C40638" w:rsidRDefault="00C40638"/>
                  </w:txbxContent>
                </v:textbox>
                <w10:wrap type="square"/>
              </v:shape>
            </w:pict>
          </mc:Fallback>
        </mc:AlternateContent>
      </w:r>
      <w:r w:rsidR="00C2361D">
        <w:rPr>
          <w:b/>
          <w:sz w:val="40"/>
        </w:rPr>
        <w:t>Individual game project</w:t>
      </w:r>
    </w:p>
    <w:p w14:paraId="7D6F8DF9" w14:textId="5A17F619" w:rsidR="00C2361D" w:rsidRDefault="00C2361D">
      <w:pPr>
        <w:pStyle w:val="BodyText"/>
        <w:ind w:left="432"/>
        <w:jc w:val="both"/>
      </w:pPr>
    </w:p>
    <w:p w14:paraId="622C3C63" w14:textId="1C995B0F" w:rsidR="00B666CC" w:rsidRDefault="00B666CC" w:rsidP="000B2E5C">
      <w:pPr>
        <w:pStyle w:val="Heading1"/>
        <w:numPr>
          <w:ilvl w:val="0"/>
          <w:numId w:val="15"/>
        </w:numPr>
        <w:jc w:val="both"/>
      </w:pPr>
      <w:r>
        <w:t>About the project</w:t>
      </w:r>
    </w:p>
    <w:p w14:paraId="610CEA22" w14:textId="749F6456" w:rsidR="00181D54" w:rsidRDefault="00B666CC">
      <w:pPr>
        <w:jc w:val="both"/>
      </w:pPr>
      <w:r>
        <w:t>The project is a way for your to demonstrate your understanding and mastery of software development, and interactive multimedia – i.e. the project is your way to demonstrate what you have learnt in this module and related modules in the course.</w:t>
      </w:r>
      <w:r w:rsidR="00CA5354">
        <w:t xml:space="preserve"> </w:t>
      </w:r>
      <w:r w:rsidR="00181D54">
        <w:t xml:space="preserve">To complete this assignment you are required to </w:t>
      </w:r>
    </w:p>
    <w:p w14:paraId="666FA486" w14:textId="13AD65DF" w:rsidR="00ED6889" w:rsidRPr="00ED6889" w:rsidRDefault="00181D54" w:rsidP="00ED6889">
      <w:pPr>
        <w:pStyle w:val="ListParagraph"/>
        <w:numPr>
          <w:ilvl w:val="0"/>
          <w:numId w:val="18"/>
        </w:numPr>
        <w:jc w:val="both"/>
        <w:rPr>
          <w:lang w:val="en-IE"/>
        </w:rPr>
      </w:pPr>
      <w:r w:rsidRPr="00ED6889">
        <w:rPr>
          <w:lang w:val="en-US"/>
        </w:rPr>
        <w:t xml:space="preserve">design </w:t>
      </w:r>
      <w:r w:rsidR="00ED6889" w:rsidRPr="00ED6889">
        <w:rPr>
          <w:lang w:val="en-US"/>
        </w:rPr>
        <w:t xml:space="preserve">and develop </w:t>
      </w:r>
      <w:r w:rsidRPr="00ED6889">
        <w:rPr>
          <w:lang w:val="en-US"/>
        </w:rPr>
        <w:t xml:space="preserve">an ORIGINAL interactive, </w:t>
      </w:r>
      <w:r w:rsidR="00B276B5" w:rsidRPr="007F16FA">
        <w:rPr>
          <w:sz w:val="36"/>
          <w:lang w:val="en-US"/>
        </w:rPr>
        <w:t xml:space="preserve">3D </w:t>
      </w:r>
      <w:r w:rsidRPr="00ED6889">
        <w:rPr>
          <w:lang w:val="en-US"/>
        </w:rPr>
        <w:t xml:space="preserve">multimedia computer game in </w:t>
      </w:r>
      <w:r w:rsidR="00ED6889" w:rsidRPr="00ED6889">
        <w:rPr>
          <w:lang w:val="en-IE"/>
        </w:rPr>
        <w:t>Unity</w:t>
      </w:r>
    </w:p>
    <w:p w14:paraId="6E9E341F" w14:textId="4FE07A9A" w:rsidR="00181D54" w:rsidRPr="00ED6889" w:rsidRDefault="00272193" w:rsidP="00ED6889">
      <w:pPr>
        <w:pStyle w:val="ListParagraph"/>
        <w:numPr>
          <w:ilvl w:val="1"/>
          <w:numId w:val="18"/>
        </w:numPr>
        <w:jc w:val="both"/>
      </w:pPr>
      <w:r w:rsidRPr="00ED6889">
        <w:rPr>
          <w:lang w:val="en-IE"/>
        </w:rPr>
        <w:t>coded in</w:t>
      </w:r>
      <w:r w:rsidR="00FB6722" w:rsidRPr="00ED6889">
        <w:rPr>
          <w:lang w:val="en-IE"/>
        </w:rPr>
        <w:t xml:space="preserve"> C</w:t>
      </w:r>
      <w:r w:rsidRPr="00ED6889">
        <w:rPr>
          <w:lang w:val="en-IE"/>
        </w:rPr>
        <w:t># (</w:t>
      </w:r>
      <w:r w:rsidR="00ED6889">
        <w:rPr>
          <w:lang w:val="en-IE"/>
        </w:rPr>
        <w:t>not</w:t>
      </w:r>
      <w:r w:rsidRPr="00ED6889">
        <w:rPr>
          <w:lang w:val="en-IE"/>
        </w:rPr>
        <w:t xml:space="preserve"> JavaScript!)</w:t>
      </w:r>
    </w:p>
    <w:p w14:paraId="464286EB" w14:textId="43C912EA" w:rsidR="00181D54" w:rsidRDefault="00ED6889" w:rsidP="00181D54">
      <w:pPr>
        <w:ind w:left="720"/>
        <w:jc w:val="both"/>
      </w:pPr>
      <w:r>
        <w:t>(b</w:t>
      </w:r>
      <w:r w:rsidR="00181D54">
        <w:t>) demonstrate/defend it to your lecturer(s)</w:t>
      </w:r>
    </w:p>
    <w:p w14:paraId="013EB061" w14:textId="77777777" w:rsidR="00181D54" w:rsidRDefault="00181D54">
      <w:pPr>
        <w:jc w:val="both"/>
      </w:pPr>
    </w:p>
    <w:p w14:paraId="76B371A0" w14:textId="77777777" w:rsidR="000B2E5C" w:rsidRDefault="000B2E5C" w:rsidP="000B2E5C">
      <w:pPr>
        <w:pStyle w:val="Heading1"/>
        <w:numPr>
          <w:ilvl w:val="0"/>
          <w:numId w:val="15"/>
        </w:numPr>
        <w:jc w:val="both"/>
      </w:pPr>
      <w:r>
        <w:t>Demonstration/Defense</w:t>
      </w:r>
    </w:p>
    <w:p w14:paraId="5D1AED8D" w14:textId="337463BE" w:rsidR="000B2E5C" w:rsidRDefault="000B2E5C" w:rsidP="000B2E5C">
      <w:pPr>
        <w:jc w:val="both"/>
      </w:pPr>
      <w:r>
        <w:t xml:space="preserve">You will be required to show your project work to your lecturer. This will involve demonstrating its features and answering questions about how the project was designed and </w:t>
      </w:r>
      <w:r w:rsidR="00ED6889">
        <w:t>constructed, and modifying the game as requested by the lecturer, to confirm your understanding of how it all works.</w:t>
      </w:r>
    </w:p>
    <w:p w14:paraId="6D181FC0" w14:textId="77777777" w:rsidR="000B2E5C" w:rsidRDefault="000B2E5C" w:rsidP="000B2E5C">
      <w:pPr>
        <w:jc w:val="both"/>
      </w:pPr>
    </w:p>
    <w:p w14:paraId="5186E74F" w14:textId="77777777" w:rsidR="000B2E5C" w:rsidRDefault="000B2E5C" w:rsidP="000B2E5C">
      <w:pPr>
        <w:jc w:val="both"/>
      </w:pPr>
      <w:r>
        <w:t>NOTE:</w:t>
      </w:r>
    </w:p>
    <w:p w14:paraId="3F64A488" w14:textId="6ACB512F" w:rsidR="000B2E5C" w:rsidRDefault="000B2E5C" w:rsidP="000B2E5C">
      <w:pPr>
        <w:pStyle w:val="ListParagraph"/>
        <w:numPr>
          <w:ilvl w:val="0"/>
          <w:numId w:val="9"/>
        </w:numPr>
        <w:jc w:val="both"/>
      </w:pPr>
      <w:r>
        <w:t>No grade will be given for projects that have not been individually demonstrated/defended to the lecturer.</w:t>
      </w:r>
    </w:p>
    <w:p w14:paraId="26827AF3" w14:textId="77777777" w:rsidR="000B2E5C" w:rsidRDefault="000B2E5C">
      <w:pPr>
        <w:jc w:val="both"/>
      </w:pPr>
    </w:p>
    <w:p w14:paraId="73DA8D6C" w14:textId="77777777" w:rsidR="000B2E5C" w:rsidRDefault="000B2E5C" w:rsidP="00CA5354">
      <w:pPr>
        <w:rPr>
          <w:lang w:val="en-US"/>
        </w:rPr>
      </w:pPr>
    </w:p>
    <w:p w14:paraId="22705422" w14:textId="2A7DDED7" w:rsidR="000B2E5C" w:rsidRDefault="000B2E5C" w:rsidP="000B2E5C">
      <w:pPr>
        <w:pStyle w:val="Heading1"/>
        <w:numPr>
          <w:ilvl w:val="0"/>
          <w:numId w:val="15"/>
        </w:numPr>
        <w:jc w:val="both"/>
      </w:pPr>
      <w:r>
        <w:t>Requirements</w:t>
      </w:r>
    </w:p>
    <w:p w14:paraId="6C584BF7" w14:textId="400E293F" w:rsidR="00CA5354" w:rsidRPr="00CA5354" w:rsidRDefault="00CA5354" w:rsidP="00CA5354">
      <w:pPr>
        <w:rPr>
          <w:lang w:val="en-US"/>
        </w:rPr>
      </w:pPr>
      <w:r>
        <w:rPr>
          <w:lang w:val="en-US"/>
        </w:rPr>
        <w:t>T</w:t>
      </w:r>
      <w:r w:rsidRPr="00CA5354">
        <w:rPr>
          <w:lang w:val="en-US"/>
        </w:rPr>
        <w:t xml:space="preserve">he game </w:t>
      </w:r>
      <w:r w:rsidR="00ED6889">
        <w:rPr>
          <w:lang w:val="en-US"/>
        </w:rPr>
        <w:t>must demonstrate all the following:</w:t>
      </w:r>
    </w:p>
    <w:p w14:paraId="2E6036AB" w14:textId="0FDAD88B" w:rsidR="009505AD" w:rsidRDefault="009505AD" w:rsidP="00CA5354">
      <w:pPr>
        <w:pStyle w:val="ListParagraph"/>
        <w:numPr>
          <w:ilvl w:val="0"/>
          <w:numId w:val="12"/>
        </w:numPr>
        <w:rPr>
          <w:lang w:val="en-US"/>
        </w:rPr>
      </w:pPr>
      <w:r>
        <w:rPr>
          <w:lang w:val="en-US"/>
        </w:rPr>
        <w:t>Using buttons to navigate between scenes (main menu / instructions / level 1 / game lost etc.)</w:t>
      </w:r>
    </w:p>
    <w:p w14:paraId="126720D8" w14:textId="77777777" w:rsidR="00CA5354" w:rsidRDefault="00CA5354" w:rsidP="00CA5354">
      <w:pPr>
        <w:pStyle w:val="ListParagraph"/>
        <w:numPr>
          <w:ilvl w:val="0"/>
          <w:numId w:val="12"/>
        </w:numPr>
        <w:rPr>
          <w:lang w:val="en-US"/>
        </w:rPr>
      </w:pPr>
      <w:r w:rsidRPr="00CA5354">
        <w:rPr>
          <w:lang w:val="en-US"/>
        </w:rPr>
        <w:t>detecting 'collisions' between player and objects, or objects/objects</w:t>
      </w:r>
    </w:p>
    <w:p w14:paraId="037D117B" w14:textId="29E13B42" w:rsidR="007F16FA" w:rsidRPr="00CA5354" w:rsidRDefault="007F16FA" w:rsidP="007F16FA">
      <w:pPr>
        <w:pStyle w:val="ListParagraph"/>
        <w:numPr>
          <w:ilvl w:val="1"/>
          <w:numId w:val="12"/>
        </w:numPr>
        <w:rPr>
          <w:lang w:val="en-US"/>
        </w:rPr>
      </w:pPr>
      <w:r>
        <w:rPr>
          <w:lang w:val="en-US"/>
        </w:rPr>
        <w:t>and different actions depending on what being ‘carried’ at time of collision</w:t>
      </w:r>
      <w:r>
        <w:rPr>
          <w:lang w:val="en-US"/>
        </w:rPr>
        <w:br/>
        <w:t>(e.g. if carrying key and hit door, then door opens, if not carrying key then error sounds plays)</w:t>
      </w:r>
    </w:p>
    <w:p w14:paraId="1963B758" w14:textId="77777777" w:rsidR="00CA5354" w:rsidRDefault="00CA5354" w:rsidP="00CA5354">
      <w:pPr>
        <w:pStyle w:val="ListParagraph"/>
        <w:numPr>
          <w:ilvl w:val="0"/>
          <w:numId w:val="12"/>
        </w:numPr>
        <w:rPr>
          <w:lang w:val="en-US"/>
        </w:rPr>
      </w:pPr>
      <w:r w:rsidRPr="00CA5354">
        <w:rPr>
          <w:lang w:val="en-US"/>
        </w:rPr>
        <w:t>animation of object positions / properties</w:t>
      </w:r>
    </w:p>
    <w:p w14:paraId="59B1FBED" w14:textId="2BB989FC" w:rsidR="009505AD" w:rsidRDefault="009505AD" w:rsidP="00CA5354">
      <w:pPr>
        <w:pStyle w:val="ListParagraph"/>
        <w:numPr>
          <w:ilvl w:val="0"/>
          <w:numId w:val="12"/>
        </w:numPr>
        <w:rPr>
          <w:lang w:val="en-US"/>
        </w:rPr>
      </w:pPr>
      <w:r>
        <w:rPr>
          <w:lang w:val="en-US"/>
        </w:rPr>
        <w:t>instantiation of ‘prefab’ objects</w:t>
      </w:r>
    </w:p>
    <w:p w14:paraId="51F5AEC4" w14:textId="4EB1E294" w:rsidR="00ED6889" w:rsidRDefault="00ED6889" w:rsidP="00ED6889">
      <w:pPr>
        <w:pStyle w:val="ListParagraph"/>
        <w:numPr>
          <w:ilvl w:val="1"/>
          <w:numId w:val="12"/>
        </w:numPr>
        <w:rPr>
          <w:lang w:val="en-US"/>
        </w:rPr>
      </w:pPr>
      <w:r>
        <w:rPr>
          <w:lang w:val="en-US"/>
        </w:rPr>
        <w:t>statically</w:t>
      </w:r>
    </w:p>
    <w:p w14:paraId="593E8645" w14:textId="194E159E" w:rsidR="00ED6889" w:rsidRDefault="00ED6889" w:rsidP="00ED6889">
      <w:pPr>
        <w:pStyle w:val="ListParagraph"/>
        <w:numPr>
          <w:ilvl w:val="1"/>
          <w:numId w:val="12"/>
        </w:numPr>
        <w:rPr>
          <w:lang w:val="en-US"/>
        </w:rPr>
      </w:pPr>
      <w:r>
        <w:rPr>
          <w:lang w:val="en-US"/>
        </w:rPr>
        <w:t>dynamically (e.g. arrows being fired / fish jumping from water)</w:t>
      </w:r>
    </w:p>
    <w:p w14:paraId="7A512E73" w14:textId="176FE672" w:rsidR="00ED6889" w:rsidRPr="00CA5354" w:rsidRDefault="00ED6889" w:rsidP="00CA5354">
      <w:pPr>
        <w:pStyle w:val="ListParagraph"/>
        <w:numPr>
          <w:ilvl w:val="0"/>
          <w:numId w:val="12"/>
        </w:numPr>
        <w:rPr>
          <w:lang w:val="en-US"/>
        </w:rPr>
      </w:pPr>
      <w:r>
        <w:rPr>
          <w:lang w:val="en-US"/>
        </w:rPr>
        <w:t>timers, and their graphical display</w:t>
      </w:r>
    </w:p>
    <w:p w14:paraId="13234D03" w14:textId="6E8213CC" w:rsidR="00ED6889" w:rsidRDefault="00ED6889" w:rsidP="00CA5354">
      <w:pPr>
        <w:pStyle w:val="ListParagraph"/>
        <w:numPr>
          <w:ilvl w:val="0"/>
          <w:numId w:val="12"/>
        </w:numPr>
        <w:rPr>
          <w:lang w:val="en-US"/>
        </w:rPr>
      </w:pPr>
      <w:r>
        <w:rPr>
          <w:lang w:val="en-US"/>
        </w:rPr>
        <w:t>audio, including all the following:</w:t>
      </w:r>
    </w:p>
    <w:p w14:paraId="5B698136" w14:textId="77777777" w:rsidR="009505AD" w:rsidRDefault="009505AD" w:rsidP="00ED6889">
      <w:pPr>
        <w:pStyle w:val="ListParagraph"/>
        <w:numPr>
          <w:ilvl w:val="1"/>
          <w:numId w:val="12"/>
        </w:numPr>
        <w:rPr>
          <w:lang w:val="en-US"/>
        </w:rPr>
      </w:pPr>
      <w:r>
        <w:rPr>
          <w:lang w:val="en-US"/>
        </w:rPr>
        <w:t xml:space="preserve">background sound (e.g. </w:t>
      </w:r>
      <w:r w:rsidR="00CA5354" w:rsidRPr="00CA5354">
        <w:rPr>
          <w:lang w:val="en-US"/>
        </w:rPr>
        <w:t>music</w:t>
      </w:r>
      <w:r>
        <w:rPr>
          <w:lang w:val="en-US"/>
        </w:rPr>
        <w:t>)</w:t>
      </w:r>
    </w:p>
    <w:p w14:paraId="7AC63FCE" w14:textId="187F9B12" w:rsidR="009505AD" w:rsidRDefault="00ED6889" w:rsidP="00ED6889">
      <w:pPr>
        <w:pStyle w:val="ListParagraph"/>
        <w:numPr>
          <w:ilvl w:val="1"/>
          <w:numId w:val="12"/>
        </w:numPr>
        <w:rPr>
          <w:lang w:val="en-US"/>
        </w:rPr>
      </w:pPr>
      <w:r>
        <w:rPr>
          <w:lang w:val="en-US"/>
        </w:rPr>
        <w:t>sound effects</w:t>
      </w:r>
    </w:p>
    <w:p w14:paraId="68A8382A" w14:textId="726CC605" w:rsidR="00ED6889" w:rsidRDefault="00ED6889" w:rsidP="00ED6889">
      <w:pPr>
        <w:pStyle w:val="ListParagraph"/>
        <w:numPr>
          <w:ilvl w:val="1"/>
          <w:numId w:val="12"/>
        </w:numPr>
        <w:rPr>
          <w:lang w:val="en-US"/>
        </w:rPr>
      </w:pPr>
      <w:r>
        <w:rPr>
          <w:lang w:val="en-US"/>
        </w:rPr>
        <w:t>the triggering of actions when a sound finishes playing</w:t>
      </w:r>
    </w:p>
    <w:p w14:paraId="546F29F4" w14:textId="1234D4CE" w:rsidR="009505AD" w:rsidRDefault="009505AD" w:rsidP="009505AD">
      <w:pPr>
        <w:pStyle w:val="ListParagraph"/>
        <w:numPr>
          <w:ilvl w:val="0"/>
          <w:numId w:val="12"/>
        </w:numPr>
        <w:rPr>
          <w:lang w:val="en-US"/>
        </w:rPr>
      </w:pPr>
      <w:r>
        <w:rPr>
          <w:lang w:val="en-US"/>
        </w:rPr>
        <w:t>collecting / picking up objects</w:t>
      </w:r>
    </w:p>
    <w:p w14:paraId="0F3E7D70" w14:textId="184AAA89" w:rsidR="00ED6889" w:rsidRPr="009505AD" w:rsidRDefault="00ED6889" w:rsidP="00ED6889">
      <w:pPr>
        <w:pStyle w:val="ListParagraph"/>
        <w:numPr>
          <w:ilvl w:val="1"/>
          <w:numId w:val="12"/>
        </w:numPr>
        <w:rPr>
          <w:lang w:val="en-US"/>
        </w:rPr>
      </w:pPr>
      <w:r>
        <w:rPr>
          <w:lang w:val="en-US"/>
        </w:rPr>
        <w:t>visually displaying to the user what they are carrying / status of carrying/not carrying</w:t>
      </w:r>
    </w:p>
    <w:p w14:paraId="469FA874" w14:textId="0D09F3B8" w:rsidR="00272193" w:rsidRDefault="00272193" w:rsidP="009505AD">
      <w:pPr>
        <w:pStyle w:val="ListParagraph"/>
        <w:numPr>
          <w:ilvl w:val="0"/>
          <w:numId w:val="12"/>
        </w:numPr>
        <w:rPr>
          <w:lang w:val="en-US"/>
        </w:rPr>
      </w:pPr>
      <w:r>
        <w:rPr>
          <w:lang w:val="en-US"/>
        </w:rPr>
        <w:t>at least 3</w:t>
      </w:r>
      <w:r w:rsidR="00CA5354" w:rsidRPr="009505AD">
        <w:rPr>
          <w:lang w:val="en-US"/>
        </w:rPr>
        <w:t xml:space="preserve"> level</w:t>
      </w:r>
      <w:r>
        <w:rPr>
          <w:lang w:val="en-US"/>
        </w:rPr>
        <w:t xml:space="preserve">s </w:t>
      </w:r>
    </w:p>
    <w:p w14:paraId="1A0B401C" w14:textId="44812BD5" w:rsidR="00272193" w:rsidRDefault="00272193" w:rsidP="00272193">
      <w:pPr>
        <w:pStyle w:val="ListParagraph"/>
        <w:numPr>
          <w:ilvl w:val="1"/>
          <w:numId w:val="12"/>
        </w:numPr>
        <w:rPr>
          <w:lang w:val="en-US"/>
        </w:rPr>
      </w:pPr>
      <w:r>
        <w:rPr>
          <w:lang w:val="en-US"/>
        </w:rPr>
        <w:t>level 1 = very easy (user getting to know how to move around in the game world)</w:t>
      </w:r>
    </w:p>
    <w:p w14:paraId="4BE52749" w14:textId="2AC56517" w:rsidR="00272193" w:rsidRDefault="00272193" w:rsidP="00272193">
      <w:pPr>
        <w:pStyle w:val="ListParagraph"/>
        <w:numPr>
          <w:ilvl w:val="1"/>
          <w:numId w:val="12"/>
        </w:numPr>
        <w:rPr>
          <w:lang w:val="en-US"/>
        </w:rPr>
      </w:pPr>
      <w:r>
        <w:rPr>
          <w:lang w:val="en-US"/>
        </w:rPr>
        <w:t>level 2</w:t>
      </w:r>
      <w:r w:rsidR="00CA5354" w:rsidRPr="009505AD">
        <w:rPr>
          <w:lang w:val="en-US"/>
        </w:rPr>
        <w:t xml:space="preserve"> is </w:t>
      </w:r>
      <w:r>
        <w:rPr>
          <w:lang w:val="en-US"/>
        </w:rPr>
        <w:t>little bit challenging, but still every user should be able to complete it easily</w:t>
      </w:r>
    </w:p>
    <w:p w14:paraId="2F583FE5" w14:textId="01451D7F" w:rsidR="00CA5354" w:rsidRPr="009505AD" w:rsidRDefault="00272193" w:rsidP="00272193">
      <w:pPr>
        <w:pStyle w:val="ListParagraph"/>
        <w:numPr>
          <w:ilvl w:val="1"/>
          <w:numId w:val="12"/>
        </w:numPr>
        <w:rPr>
          <w:lang w:val="en-US"/>
        </w:rPr>
      </w:pPr>
      <w:r>
        <w:rPr>
          <w:lang w:val="en-US"/>
        </w:rPr>
        <w:t>level 3 harder to complete</w:t>
      </w:r>
      <w:r>
        <w:rPr>
          <w:lang w:val="en-US"/>
        </w:rPr>
        <w:br/>
        <w:t>(</w:t>
      </w:r>
      <w:r w:rsidR="00CA5354" w:rsidRPr="009505AD">
        <w:rPr>
          <w:lang w:val="en-US"/>
        </w:rPr>
        <w:t>in some non-trivial way</w:t>
      </w:r>
      <w:r>
        <w:t>, e.g. not just reducing the time available – actual extra elements/challenges in this level …</w:t>
      </w:r>
      <w:r w:rsidR="00CA5354">
        <w:t>)</w:t>
      </w:r>
    </w:p>
    <w:p w14:paraId="55B9BCDE" w14:textId="77777777" w:rsidR="00CA5354" w:rsidRDefault="00CA5354">
      <w:pPr>
        <w:jc w:val="both"/>
      </w:pPr>
    </w:p>
    <w:p w14:paraId="5E40A4EF" w14:textId="77777777" w:rsidR="00CA5354" w:rsidRPr="00CA5354" w:rsidRDefault="00CA5354" w:rsidP="00CA5354">
      <w:pPr>
        <w:rPr>
          <w:lang w:val="en-US"/>
        </w:rPr>
      </w:pPr>
      <w:r>
        <w:rPr>
          <w:lang w:val="en-US"/>
        </w:rPr>
        <w:t>T</w:t>
      </w:r>
      <w:r w:rsidRPr="00CA5354">
        <w:rPr>
          <w:lang w:val="en-US"/>
        </w:rPr>
        <w:t>here needs to be a 'reason/motivation' for the game, examples:</w:t>
      </w:r>
    </w:p>
    <w:p w14:paraId="71045391" w14:textId="77777777" w:rsidR="00CA5354" w:rsidRPr="00CA5354" w:rsidRDefault="00CA5354" w:rsidP="00CA5354">
      <w:pPr>
        <w:pStyle w:val="ListParagraph"/>
        <w:numPr>
          <w:ilvl w:val="0"/>
          <w:numId w:val="11"/>
        </w:numPr>
        <w:rPr>
          <w:lang w:val="en-US"/>
        </w:rPr>
      </w:pPr>
      <w:r w:rsidRPr="00CA5354">
        <w:rPr>
          <w:lang w:val="en-US"/>
        </w:rPr>
        <w:t>to collect 5 key's to open a door / treasure chest</w:t>
      </w:r>
    </w:p>
    <w:p w14:paraId="7600A9EB" w14:textId="53893507" w:rsidR="00CA5354" w:rsidRPr="00CA5354" w:rsidRDefault="00CA5354" w:rsidP="00CA5354">
      <w:pPr>
        <w:pStyle w:val="ListParagraph"/>
        <w:numPr>
          <w:ilvl w:val="0"/>
          <w:numId w:val="11"/>
        </w:numPr>
        <w:rPr>
          <w:lang w:val="en-US"/>
        </w:rPr>
      </w:pPr>
      <w:r w:rsidRPr="00CA5354">
        <w:rPr>
          <w:lang w:val="en-US"/>
        </w:rPr>
        <w:t>to kill all the bad guys</w:t>
      </w:r>
      <w:r w:rsidR="00272193">
        <w:rPr>
          <w:lang w:val="en-US"/>
        </w:rPr>
        <w:t xml:space="preserve"> and save the princess / prince</w:t>
      </w:r>
    </w:p>
    <w:p w14:paraId="12838D5E" w14:textId="77777777" w:rsidR="00CA5354" w:rsidRDefault="00CA5354" w:rsidP="00CA5354">
      <w:pPr>
        <w:pStyle w:val="ListParagraph"/>
        <w:numPr>
          <w:ilvl w:val="0"/>
          <w:numId w:val="11"/>
        </w:numPr>
        <w:rPr>
          <w:lang w:val="en-US"/>
        </w:rPr>
      </w:pPr>
      <w:r w:rsidRPr="00CA5354">
        <w:rPr>
          <w:lang w:val="en-US"/>
        </w:rPr>
        <w:t>to survive for as long as you can, avoiding the man-eating crocodiles or whatever.</w:t>
      </w:r>
    </w:p>
    <w:p w14:paraId="51C4279B" w14:textId="01192CAC" w:rsidR="00272193" w:rsidRDefault="00272193" w:rsidP="00CA5354">
      <w:pPr>
        <w:pStyle w:val="ListParagraph"/>
        <w:numPr>
          <w:ilvl w:val="0"/>
          <w:numId w:val="11"/>
        </w:numPr>
        <w:rPr>
          <w:lang w:val="en-US"/>
        </w:rPr>
      </w:pPr>
      <w:r>
        <w:rPr>
          <w:lang w:val="en-US"/>
        </w:rPr>
        <w:t>To reach the pot of gold at the end of the rainbow</w:t>
      </w:r>
    </w:p>
    <w:p w14:paraId="271238C9" w14:textId="484CE5EE" w:rsidR="00272193" w:rsidRPr="00CA5354" w:rsidRDefault="00272193" w:rsidP="00CA5354">
      <w:pPr>
        <w:pStyle w:val="ListParagraph"/>
        <w:numPr>
          <w:ilvl w:val="0"/>
          <w:numId w:val="11"/>
        </w:numPr>
        <w:rPr>
          <w:lang w:val="en-US"/>
        </w:rPr>
      </w:pPr>
      <w:r>
        <w:rPr>
          <w:lang w:val="en-US"/>
        </w:rPr>
        <w:t>To be able to complete every maths question correctly  …</w:t>
      </w:r>
    </w:p>
    <w:p w14:paraId="2C5127AC" w14:textId="77777777" w:rsidR="00ED6889" w:rsidRPr="00CA5354" w:rsidRDefault="00ED6889" w:rsidP="00ED6889">
      <w:pPr>
        <w:rPr>
          <w:lang w:val="en-US"/>
        </w:rPr>
      </w:pPr>
    </w:p>
    <w:p w14:paraId="28859394" w14:textId="77777777" w:rsidR="00ED6889" w:rsidRDefault="00ED6889" w:rsidP="00ED6889">
      <w:pPr>
        <w:ind w:right="720"/>
      </w:pPr>
      <w:r>
        <w:t>Examples of the type of project you are to create include:</w:t>
      </w:r>
    </w:p>
    <w:p w14:paraId="277B6CBC" w14:textId="77777777" w:rsidR="00ED6889" w:rsidRDefault="00ED6889" w:rsidP="00ED6889">
      <w:pPr>
        <w:numPr>
          <w:ilvl w:val="0"/>
          <w:numId w:val="8"/>
        </w:numPr>
        <w:jc w:val="both"/>
      </w:pPr>
      <w:r>
        <w:t>maze or island or city game</w:t>
      </w:r>
    </w:p>
    <w:p w14:paraId="68E159BE" w14:textId="283CAE4F" w:rsidR="000B2E5C" w:rsidRDefault="000B2E5C" w:rsidP="00B276B5">
      <w:pPr>
        <w:numPr>
          <w:ilvl w:val="0"/>
          <w:numId w:val="8"/>
        </w:numPr>
        <w:jc w:val="both"/>
      </w:pPr>
      <w:r>
        <w:t>driving game</w:t>
      </w:r>
    </w:p>
    <w:p w14:paraId="7E365F3A" w14:textId="447A27CA" w:rsidR="00FB6722" w:rsidRDefault="000F5191" w:rsidP="00B276B5">
      <w:pPr>
        <w:numPr>
          <w:ilvl w:val="0"/>
          <w:numId w:val="8"/>
        </w:numPr>
        <w:jc w:val="both"/>
      </w:pPr>
      <w:r>
        <w:t xml:space="preserve">number puzzle game (e.g. pick up numbers and operators to make a sum, </w:t>
      </w:r>
    </w:p>
    <w:p w14:paraId="02FD24D1" w14:textId="55C061FE" w:rsidR="000F5191" w:rsidRDefault="000F5191" w:rsidP="000F5191">
      <w:pPr>
        <w:numPr>
          <w:ilvl w:val="1"/>
          <w:numId w:val="8"/>
        </w:numPr>
        <w:jc w:val="both"/>
      </w:pPr>
      <w:r>
        <w:t>e.g. answer = 12, so need to pick up 4 then “times” then 3</w:t>
      </w:r>
    </w:p>
    <w:p w14:paraId="12B59C46" w14:textId="2486ED68" w:rsidR="00272193" w:rsidRDefault="00272193" w:rsidP="000F5191">
      <w:pPr>
        <w:numPr>
          <w:ilvl w:val="1"/>
          <w:numId w:val="8"/>
        </w:numPr>
        <w:jc w:val="both"/>
      </w:pPr>
      <w:r>
        <w:t>(but more sophisticated …)</w:t>
      </w:r>
    </w:p>
    <w:p w14:paraId="0A5ABAE4" w14:textId="69AF717D" w:rsidR="000F5191" w:rsidRDefault="000F5191" w:rsidP="000F5191">
      <w:pPr>
        <w:numPr>
          <w:ilvl w:val="0"/>
          <w:numId w:val="8"/>
        </w:numPr>
        <w:jc w:val="both"/>
      </w:pPr>
      <w:r>
        <w:t>language learning game</w:t>
      </w:r>
    </w:p>
    <w:p w14:paraId="12E8025D" w14:textId="29DDD491" w:rsidR="000F5191" w:rsidRDefault="000F5191" w:rsidP="000F5191">
      <w:pPr>
        <w:numPr>
          <w:ilvl w:val="1"/>
          <w:numId w:val="8"/>
        </w:numPr>
        <w:jc w:val="both"/>
      </w:pPr>
      <w:r>
        <w:t>given image of cow, need to pick up word “bo” (Irish for Cow)</w:t>
      </w:r>
    </w:p>
    <w:p w14:paraId="0FD49C3C" w14:textId="6A7A6284" w:rsidR="009505AD" w:rsidRDefault="009505AD" w:rsidP="009505AD">
      <w:pPr>
        <w:numPr>
          <w:ilvl w:val="2"/>
          <w:numId w:val="8"/>
        </w:numPr>
        <w:jc w:val="both"/>
      </w:pPr>
      <w:r>
        <w:t>or collect word and picture in sequence</w:t>
      </w:r>
    </w:p>
    <w:p w14:paraId="5A17806F" w14:textId="2DC03280" w:rsidR="00272193" w:rsidRDefault="00272193" w:rsidP="00272193">
      <w:pPr>
        <w:numPr>
          <w:ilvl w:val="2"/>
          <w:numId w:val="8"/>
        </w:numPr>
        <w:jc w:val="both"/>
      </w:pPr>
      <w:r>
        <w:t>(but more sophisticated …)</w:t>
      </w:r>
    </w:p>
    <w:p w14:paraId="3E308449" w14:textId="1ACE120A" w:rsidR="000F5191" w:rsidRDefault="000F5191" w:rsidP="000F5191">
      <w:pPr>
        <w:numPr>
          <w:ilvl w:val="1"/>
          <w:numId w:val="8"/>
        </w:numPr>
        <w:jc w:val="both"/>
      </w:pPr>
      <w:r>
        <w:t>need to collect 5 correct names to progress to level 2</w:t>
      </w:r>
    </w:p>
    <w:p w14:paraId="664FB48A" w14:textId="42D7D681" w:rsidR="000F5191" w:rsidRDefault="000F5191" w:rsidP="000F5191">
      <w:pPr>
        <w:numPr>
          <w:ilvl w:val="2"/>
          <w:numId w:val="8"/>
        </w:numPr>
        <w:jc w:val="both"/>
      </w:pPr>
      <w:r>
        <w:t>level 1, animals</w:t>
      </w:r>
      <w:r w:rsidR="00920094">
        <w:t xml:space="preserve"> – pictures and names</w:t>
      </w:r>
    </w:p>
    <w:p w14:paraId="7237868A" w14:textId="4F887265" w:rsidR="000F5191" w:rsidRDefault="000F5191" w:rsidP="000F5191">
      <w:pPr>
        <w:numPr>
          <w:ilvl w:val="2"/>
          <w:numId w:val="8"/>
        </w:numPr>
        <w:jc w:val="both"/>
      </w:pPr>
      <w:r>
        <w:t>level 2, numbers</w:t>
      </w:r>
      <w:r w:rsidR="00920094">
        <w:t xml:space="preserve"> and operators</w:t>
      </w:r>
    </w:p>
    <w:p w14:paraId="14E0D154" w14:textId="0E97DA3F" w:rsidR="000B2E5C" w:rsidRDefault="00272193" w:rsidP="007D5AEE">
      <w:pPr>
        <w:numPr>
          <w:ilvl w:val="2"/>
          <w:numId w:val="8"/>
        </w:numPr>
        <w:jc w:val="both"/>
      </w:pPr>
      <w:r>
        <w:t>etc.</w:t>
      </w:r>
    </w:p>
    <w:p w14:paraId="17D53C92" w14:textId="77777777" w:rsidR="007F16FA" w:rsidRDefault="007F16FA" w:rsidP="007F16FA">
      <w:pPr>
        <w:ind w:right="720"/>
      </w:pPr>
    </w:p>
    <w:p w14:paraId="6A815B44" w14:textId="77777777" w:rsidR="007F16FA" w:rsidRDefault="007F16FA" w:rsidP="007F16FA">
      <w:pPr>
        <w:ind w:right="720"/>
      </w:pPr>
    </w:p>
    <w:p w14:paraId="7C6C2847" w14:textId="77777777" w:rsidR="007F16FA" w:rsidRDefault="007F16FA" w:rsidP="007F16FA">
      <w:pPr>
        <w:ind w:right="720"/>
      </w:pPr>
      <w:r>
        <w:t>Examples of the type of project you are NOT to create:</w:t>
      </w:r>
    </w:p>
    <w:p w14:paraId="5C522EEB" w14:textId="77777777" w:rsidR="007F16FA" w:rsidRDefault="007F16FA" w:rsidP="007F16FA">
      <w:pPr>
        <w:numPr>
          <w:ilvl w:val="0"/>
          <w:numId w:val="8"/>
        </w:numPr>
        <w:jc w:val="both"/>
      </w:pPr>
      <w:r>
        <w:t>Maze</w:t>
      </w:r>
    </w:p>
    <w:p w14:paraId="57DEC26A" w14:textId="77777777" w:rsidR="007F16FA" w:rsidRDefault="007F16FA" w:rsidP="007F16FA">
      <w:pPr>
        <w:numPr>
          <w:ilvl w:val="0"/>
          <w:numId w:val="8"/>
        </w:numPr>
        <w:jc w:val="both"/>
      </w:pPr>
      <w:r>
        <w:t>2D game of any kind</w:t>
      </w:r>
    </w:p>
    <w:p w14:paraId="5F7DE94D" w14:textId="77777777" w:rsidR="007F16FA" w:rsidRDefault="007F16FA" w:rsidP="007F16FA">
      <w:pPr>
        <w:jc w:val="both"/>
      </w:pPr>
    </w:p>
    <w:p w14:paraId="13FE110D" w14:textId="08265E88" w:rsidR="000B2E5C" w:rsidRDefault="000B2E5C" w:rsidP="000B2E5C">
      <w:pPr>
        <w:pStyle w:val="Heading1"/>
        <w:numPr>
          <w:ilvl w:val="0"/>
          <w:numId w:val="15"/>
        </w:numPr>
        <w:jc w:val="both"/>
      </w:pPr>
      <w:r>
        <w:lastRenderedPageBreak/>
        <w:t>Marking criteria</w:t>
      </w:r>
    </w:p>
    <w:p w14:paraId="0373AFA7" w14:textId="3A46668F" w:rsidR="000B2E5C" w:rsidRDefault="000B2E5C" w:rsidP="000B2E5C">
      <w:r>
        <w:t>The general criteria upon which the project will be assessed are:</w:t>
      </w:r>
    </w:p>
    <w:p w14:paraId="68E5D42A" w14:textId="77777777" w:rsidR="007F16FA" w:rsidRDefault="007F16FA" w:rsidP="007B2C7E">
      <w:pPr>
        <w:pStyle w:val="ListParagraph"/>
        <w:numPr>
          <w:ilvl w:val="0"/>
          <w:numId w:val="16"/>
        </w:numPr>
      </w:pPr>
      <w:r>
        <w:t>Originality</w:t>
      </w:r>
    </w:p>
    <w:p w14:paraId="6C8CAC48" w14:textId="11C7C576" w:rsidR="007F16FA" w:rsidRDefault="007F16FA" w:rsidP="007F16FA">
      <w:pPr>
        <w:pStyle w:val="ListParagraph"/>
        <w:numPr>
          <w:ilvl w:val="1"/>
          <w:numId w:val="16"/>
        </w:numPr>
      </w:pPr>
      <w:r>
        <w:t>different from, and lots of ‘value added’ to, the gravity guy lab sheets</w:t>
      </w:r>
    </w:p>
    <w:p w14:paraId="3A0B5DA6" w14:textId="77777777" w:rsidR="007F16FA" w:rsidRDefault="000B2E5C" w:rsidP="007B2C7E">
      <w:pPr>
        <w:pStyle w:val="ListParagraph"/>
        <w:numPr>
          <w:ilvl w:val="0"/>
          <w:numId w:val="16"/>
        </w:numPr>
      </w:pPr>
      <w:r>
        <w:t>Technical challenge</w:t>
      </w:r>
    </w:p>
    <w:p w14:paraId="3BBB4480" w14:textId="77777777" w:rsidR="007F16FA" w:rsidRDefault="007F16FA" w:rsidP="007B2C7E">
      <w:pPr>
        <w:pStyle w:val="ListParagraph"/>
        <w:numPr>
          <w:ilvl w:val="0"/>
          <w:numId w:val="16"/>
        </w:numPr>
      </w:pPr>
      <w:r>
        <w:t>Completeness</w:t>
      </w:r>
    </w:p>
    <w:p w14:paraId="4FDE7C04" w14:textId="77777777" w:rsidR="007F16FA" w:rsidRDefault="007B2C7E" w:rsidP="007B2C7E">
      <w:pPr>
        <w:pStyle w:val="ListParagraph"/>
        <w:numPr>
          <w:ilvl w:val="0"/>
          <w:numId w:val="16"/>
        </w:numPr>
      </w:pPr>
      <w:r>
        <w:t>Correctness</w:t>
      </w:r>
    </w:p>
    <w:p w14:paraId="319C52AD" w14:textId="25489519" w:rsidR="00272193" w:rsidRDefault="0055127E" w:rsidP="007B2C7E">
      <w:pPr>
        <w:pStyle w:val="ListParagraph"/>
        <w:numPr>
          <w:ilvl w:val="0"/>
          <w:numId w:val="16"/>
        </w:numPr>
      </w:pPr>
      <w:r>
        <w:t>Code Quality</w:t>
      </w:r>
    </w:p>
    <w:p w14:paraId="09127395" w14:textId="77777777" w:rsidR="007D5AEE" w:rsidRDefault="007D5AEE" w:rsidP="007D5AEE">
      <w:pPr>
        <w:pStyle w:val="ListParagraph"/>
      </w:pPr>
    </w:p>
    <w:p w14:paraId="00AC026A" w14:textId="62C56C57" w:rsidR="007D5AEE" w:rsidRDefault="007D5AEE" w:rsidP="007D5AEE">
      <w:pPr>
        <w:pStyle w:val="Heading1"/>
        <w:numPr>
          <w:ilvl w:val="0"/>
          <w:numId w:val="15"/>
        </w:numPr>
        <w:jc w:val="both"/>
      </w:pPr>
      <w:r>
        <w:t>DEADLINES</w:t>
      </w:r>
    </w:p>
    <w:p w14:paraId="150321FC" w14:textId="19279D7C" w:rsidR="007D5AEE" w:rsidRDefault="007D5AEE" w:rsidP="007D5AEE">
      <w:pPr>
        <w:pStyle w:val="ListParagraph"/>
        <w:numPr>
          <w:ilvl w:val="0"/>
          <w:numId w:val="17"/>
        </w:numPr>
      </w:pPr>
      <w:r>
        <w:t>Part 1 – concept</w:t>
      </w:r>
      <w:r w:rsidR="00AC499F">
        <w:t xml:space="preserve"> (not submitted/graded</w:t>
      </w:r>
      <w:r w:rsidR="00C40638">
        <w:t xml:space="preserve"> – bring PRINTED into lab for feedback</w:t>
      </w:r>
      <w:r w:rsidR="00AC499F">
        <w:t>)</w:t>
      </w:r>
    </w:p>
    <w:p w14:paraId="1FDD87BD" w14:textId="7C6E4D2D" w:rsidR="007D5AEE" w:rsidRDefault="007D5AEE" w:rsidP="007D5AEE">
      <w:pPr>
        <w:pStyle w:val="ListParagraph"/>
        <w:numPr>
          <w:ilvl w:val="1"/>
          <w:numId w:val="17"/>
        </w:numPr>
      </w:pPr>
      <w:r>
        <w:t xml:space="preserve">Week 6 lab session (bring </w:t>
      </w:r>
      <w:r w:rsidR="00800560">
        <w:t xml:space="preserve">2 pages </w:t>
      </w:r>
      <w:r w:rsidR="005F1036">
        <w:t>into lab session</w:t>
      </w:r>
      <w:r w:rsidR="00800560">
        <w:t>: one page TYPED + screen sketch</w:t>
      </w:r>
      <w:r>
        <w:t>)</w:t>
      </w:r>
    </w:p>
    <w:p w14:paraId="7CE8AE41" w14:textId="727C1DBA" w:rsidR="007D5AEE" w:rsidRDefault="007D5AEE" w:rsidP="007D5AEE">
      <w:pPr>
        <w:pStyle w:val="ListParagraph"/>
        <w:numPr>
          <w:ilvl w:val="0"/>
          <w:numId w:val="17"/>
        </w:numPr>
      </w:pPr>
      <w:r>
        <w:t>Part 2 – design</w:t>
      </w:r>
      <w:r w:rsidR="00AC499F">
        <w:t xml:space="preserve"> </w:t>
      </w:r>
      <w:r w:rsidR="00C40638">
        <w:t>(not submitted/graded – bring PRINTED into lab for feedback)</w:t>
      </w:r>
    </w:p>
    <w:p w14:paraId="343B8CC0" w14:textId="7D824137" w:rsidR="007D5AEE" w:rsidRDefault="00C40638" w:rsidP="00C40638">
      <w:pPr>
        <w:pStyle w:val="ListParagraph"/>
        <w:numPr>
          <w:ilvl w:val="1"/>
          <w:numId w:val="17"/>
        </w:numPr>
      </w:pPr>
      <w:r>
        <w:t>Week 8 lab session (</w:t>
      </w:r>
      <w:r w:rsidR="007D5AEE">
        <w:t>c</w:t>
      </w:r>
      <w:r w:rsidR="00AC499F">
        <w:t xml:space="preserve">lass diagram </w:t>
      </w:r>
      <w:r w:rsidR="00124B97">
        <w:t xml:space="preserve">+ </w:t>
      </w:r>
      <w:r>
        <w:t>feature list</w:t>
      </w:r>
      <w:r w:rsidR="00124B97">
        <w:t xml:space="preserve"> + software road map</w:t>
      </w:r>
      <w:r>
        <w:t>)</w:t>
      </w:r>
    </w:p>
    <w:p w14:paraId="4D6CAF22" w14:textId="7AD48E9F" w:rsidR="007D5AEE" w:rsidRDefault="007D5AEE" w:rsidP="007D5AEE">
      <w:pPr>
        <w:pStyle w:val="ListParagraph"/>
        <w:numPr>
          <w:ilvl w:val="0"/>
          <w:numId w:val="17"/>
        </w:numPr>
      </w:pPr>
      <w:r>
        <w:t xml:space="preserve">Part 3 – game </w:t>
      </w:r>
      <w:r w:rsidR="00387907">
        <w:t>software</w:t>
      </w:r>
      <w:r w:rsidR="00AC499F">
        <w:t xml:space="preserve"> (Moodle upload ZIP file)</w:t>
      </w:r>
    </w:p>
    <w:p w14:paraId="7C0AEEC9" w14:textId="4268E997" w:rsidR="007D5AEE" w:rsidRDefault="00C40638" w:rsidP="007D5AEE">
      <w:pPr>
        <w:pStyle w:val="ListParagraph"/>
        <w:numPr>
          <w:ilvl w:val="1"/>
          <w:numId w:val="17"/>
        </w:numPr>
      </w:pPr>
      <w:r>
        <w:rPr>
          <w:b/>
        </w:rPr>
        <w:t>Week 10</w:t>
      </w:r>
      <w:r w:rsidR="001853BB" w:rsidRPr="00591C3B">
        <w:rPr>
          <w:b/>
        </w:rPr>
        <w:t xml:space="preserve"> – </w:t>
      </w:r>
      <w:r w:rsidR="00BD401E">
        <w:rPr>
          <w:b/>
        </w:rPr>
        <w:t>see Moodle for details</w:t>
      </w:r>
    </w:p>
    <w:p w14:paraId="568E5A77" w14:textId="6F6CC63B" w:rsidR="00387907" w:rsidRDefault="00387907" w:rsidP="007D5AEE">
      <w:pPr>
        <w:pStyle w:val="ListParagraph"/>
        <w:numPr>
          <w:ilvl w:val="1"/>
          <w:numId w:val="17"/>
        </w:numPr>
      </w:pPr>
      <w:r>
        <w:t xml:space="preserve">(full Unity project folder + PC </w:t>
      </w:r>
      <w:r w:rsidR="000016CD">
        <w:t xml:space="preserve">32-bit </w:t>
      </w:r>
      <w:r>
        <w:t>standalone build</w:t>
      </w:r>
      <w:r w:rsidR="008126AD">
        <w:t xml:space="preserve"> + sources.txt document</w:t>
      </w:r>
      <w:r>
        <w:t>)</w:t>
      </w:r>
    </w:p>
    <w:p w14:paraId="5CCB8CF0" w14:textId="77777777" w:rsidR="00521B17" w:rsidRDefault="00521B17" w:rsidP="00272193">
      <w:pPr>
        <w:pStyle w:val="Heading1"/>
        <w:jc w:val="both"/>
      </w:pPr>
    </w:p>
    <w:p w14:paraId="14778F63" w14:textId="77777777" w:rsidR="007D5AEE" w:rsidRDefault="007D5AEE" w:rsidP="007D5AEE">
      <w:r>
        <w:t>Note – EMAIL submissions are NOT accepted</w:t>
      </w:r>
    </w:p>
    <w:p w14:paraId="141E0464" w14:textId="21C0E0F9" w:rsidR="007B2C7E" w:rsidRDefault="007B2C7E" w:rsidP="007D5AEE">
      <w:r>
        <w:t>Note – large files take a LONG TIME to upload to Moodle – don’t leave it to the last day!</w:t>
      </w:r>
    </w:p>
    <w:p w14:paraId="3828E8CB" w14:textId="5BC21471" w:rsidR="007D5AEE" w:rsidRDefault="007B2C7E" w:rsidP="007D5AEE">
      <w:r>
        <w:tab/>
        <w:t>Uploading from a college desktop computer will be MUCH faster than via wifi or from home …</w:t>
      </w:r>
    </w:p>
    <w:p w14:paraId="4DD630C7" w14:textId="77777777" w:rsidR="00BD401E" w:rsidRDefault="00BD401E" w:rsidP="007D5AEE"/>
    <w:p w14:paraId="2D1A23DA" w14:textId="52118D46" w:rsidR="00BD401E" w:rsidRPr="007B2C7E" w:rsidRDefault="00BD401E" w:rsidP="007D5AEE">
      <w:r>
        <w:tab/>
        <w:t>Do NOT leave uploading until the last minute (or the last day even …)</w:t>
      </w:r>
      <w:bookmarkStart w:id="0" w:name="_GoBack"/>
      <w:bookmarkEnd w:id="0"/>
    </w:p>
    <w:sectPr w:rsidR="00BD401E" w:rsidRPr="007B2C7E" w:rsidSect="00CA5354">
      <w:footerReference w:type="even" r:id="rId10"/>
      <w:footerReference w:type="default" r:id="rId11"/>
      <w:pgSz w:w="11906" w:h="16838"/>
      <w:pgMar w:top="426" w:right="746" w:bottom="851" w:left="720" w:header="708" w:footer="24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E08F7" w14:textId="77777777" w:rsidR="00C40638" w:rsidRDefault="00C40638">
      <w:r>
        <w:separator/>
      </w:r>
    </w:p>
  </w:endnote>
  <w:endnote w:type="continuationSeparator" w:id="0">
    <w:p w14:paraId="1993ECA3" w14:textId="77777777" w:rsidR="00C40638" w:rsidRDefault="00C4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25496" w14:textId="235C7513" w:rsidR="00C40638" w:rsidRDefault="00C40638" w:rsidP="007E0A7B">
    <w:pPr>
      <w:pStyle w:val="Footer"/>
      <w:pBdr>
        <w:top w:val="single" w:sz="4" w:space="0" w:color="000000"/>
        <w:left w:val="single" w:sz="4" w:space="0" w:color="000000"/>
        <w:bottom w:val="single" w:sz="4" w:space="0" w:color="000000"/>
        <w:right w:val="single" w:sz="4" w:space="0" w:color="000000"/>
      </w:pBdr>
      <w:tabs>
        <w:tab w:val="clear" w:pos="4153"/>
        <w:tab w:val="clear" w:pos="8306"/>
        <w:tab w:val="right" w:pos="10420"/>
      </w:tabs>
      <w:rPr>
        <w:rFonts w:eastAsia="Times New Roman"/>
        <w:color w:val="auto"/>
        <w:sz w:val="20"/>
        <w:lang w:val="en-US" w:bidi="x-none"/>
      </w:rPr>
    </w:pPr>
    <w:fldSimple w:instr=" FILENAME   \* MERGEFORMAT ">
      <w:r>
        <w:rPr>
          <w:noProof/>
        </w:rPr>
        <w:t>2014_IMM_project_requirements.docx</w:t>
      </w:r>
    </w:fldSimple>
    <w:r>
      <w:tab/>
      <w:t xml:space="preserve">Page </w:t>
    </w:r>
    <w:r>
      <w:fldChar w:fldCharType="begin"/>
    </w:r>
    <w:r>
      <w:instrText xml:space="preserve"> PAGE </w:instrText>
    </w:r>
    <w:r>
      <w:fldChar w:fldCharType="separate"/>
    </w:r>
    <w:r w:rsidR="00BD401E">
      <w:rPr>
        <w:noProof/>
      </w:rPr>
      <w:t>2</w:t>
    </w:r>
    <w:r>
      <w:fldChar w:fldCharType="end"/>
    </w:r>
    <w:r>
      <w:t xml:space="preserve"> of </w:t>
    </w:r>
    <w:r>
      <w:fldChar w:fldCharType="begin"/>
    </w:r>
    <w:r>
      <w:instrText xml:space="preserve"> NUMPAGES </w:instrText>
    </w:r>
    <w:r>
      <w:fldChar w:fldCharType="separate"/>
    </w:r>
    <w:r w:rsidR="00BD401E">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0291E" w14:textId="77777777" w:rsidR="00C40638" w:rsidRDefault="00C40638" w:rsidP="007E0A7B">
    <w:pPr>
      <w:pStyle w:val="Footer"/>
      <w:pBdr>
        <w:top w:val="single" w:sz="4" w:space="0" w:color="000000"/>
        <w:left w:val="single" w:sz="4" w:space="0" w:color="000000"/>
        <w:bottom w:val="single" w:sz="4" w:space="0" w:color="000000"/>
        <w:right w:val="single" w:sz="4" w:space="0" w:color="000000"/>
      </w:pBdr>
      <w:tabs>
        <w:tab w:val="clear" w:pos="4153"/>
        <w:tab w:val="clear" w:pos="8306"/>
        <w:tab w:val="right" w:pos="10420"/>
      </w:tabs>
      <w:rPr>
        <w:rFonts w:eastAsia="Times New Roman"/>
        <w:color w:val="auto"/>
        <w:sz w:val="20"/>
        <w:lang w:val="en-US" w:bidi="x-none"/>
      </w:rPr>
    </w:pPr>
    <w:fldSimple w:instr=" FILENAME   \* MERGEFORMAT ">
      <w:r>
        <w:rPr>
          <w:noProof/>
        </w:rPr>
        <w:t>2014_IMM_project_requirements.docx</w:t>
      </w:r>
    </w:fldSimple>
    <w:r>
      <w:tab/>
      <w:t xml:space="preserve">Page </w:t>
    </w:r>
    <w:r>
      <w:fldChar w:fldCharType="begin"/>
    </w:r>
    <w:r>
      <w:instrText xml:space="preserve"> PAGE </w:instrText>
    </w:r>
    <w:r>
      <w:fldChar w:fldCharType="separate"/>
    </w:r>
    <w:r w:rsidR="00BD401E">
      <w:rPr>
        <w:noProof/>
      </w:rPr>
      <w:t>3</w:t>
    </w:r>
    <w:r>
      <w:fldChar w:fldCharType="end"/>
    </w:r>
    <w:r>
      <w:t xml:space="preserve"> of </w:t>
    </w:r>
    <w:r>
      <w:fldChar w:fldCharType="begin"/>
    </w:r>
    <w:r>
      <w:instrText xml:space="preserve"> NUMPAGES </w:instrText>
    </w:r>
    <w:r>
      <w:fldChar w:fldCharType="separate"/>
    </w:r>
    <w:r w:rsidR="00BD401E">
      <w:rPr>
        <w:noProof/>
      </w:rPr>
      <w:t>3</w:t>
    </w:r>
    <w:r>
      <w:fldChar w:fldCharType="end"/>
    </w:r>
  </w:p>
  <w:p w14:paraId="11E8EB8B" w14:textId="0E7759E4" w:rsidR="00C40638" w:rsidRPr="007E0A7B" w:rsidRDefault="00C40638" w:rsidP="007E0A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2EB69" w14:textId="77777777" w:rsidR="00C40638" w:rsidRDefault="00C40638">
      <w:r>
        <w:separator/>
      </w:r>
    </w:p>
  </w:footnote>
  <w:footnote w:type="continuationSeparator" w:id="0">
    <w:p w14:paraId="6AB86097" w14:textId="77777777" w:rsidR="00C40638" w:rsidRDefault="00C406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644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432"/>
        </w:tabs>
        <w:ind w:left="432" w:firstLine="0"/>
      </w:pPr>
      <w:rPr>
        <w:rFonts w:hint="default"/>
        <w:color w:val="000000"/>
        <w:position w:val="0"/>
      </w:rPr>
    </w:lvl>
    <w:lvl w:ilvl="1">
      <w:start w:val="1"/>
      <w:numFmt w:val="decimal"/>
      <w:isLgl/>
      <w:lvlText w:val="%1.%2"/>
      <w:lvlJc w:val="left"/>
      <w:pPr>
        <w:tabs>
          <w:tab w:val="num" w:pos="576"/>
        </w:tabs>
        <w:ind w:left="576" w:firstLine="0"/>
      </w:pPr>
      <w:rPr>
        <w:rFonts w:hint="default"/>
        <w:color w:val="000000"/>
        <w:position w:val="0"/>
      </w:rPr>
    </w:lvl>
    <w:lvl w:ilvl="2">
      <w:start w:val="1"/>
      <w:numFmt w:val="decimal"/>
      <w:isLgl/>
      <w:lvlText w:val="%1.%2.%3"/>
      <w:lvlJc w:val="left"/>
      <w:pPr>
        <w:tabs>
          <w:tab w:val="num" w:pos="720"/>
        </w:tabs>
        <w:ind w:left="720" w:firstLine="0"/>
      </w:pPr>
      <w:rPr>
        <w:rFonts w:hint="default"/>
        <w:color w:val="000000"/>
        <w:position w:val="0"/>
      </w:rPr>
    </w:lvl>
    <w:lvl w:ilvl="3">
      <w:start w:val="1"/>
      <w:numFmt w:val="decimal"/>
      <w:isLgl/>
      <w:lvlText w:val="%1.%2.%3.%4"/>
      <w:lvlJc w:val="left"/>
      <w:pPr>
        <w:tabs>
          <w:tab w:val="num" w:pos="864"/>
        </w:tabs>
        <w:ind w:left="864" w:firstLine="0"/>
      </w:pPr>
      <w:rPr>
        <w:rFonts w:hint="default"/>
        <w:color w:val="000000"/>
        <w:position w:val="0"/>
      </w:rPr>
    </w:lvl>
    <w:lvl w:ilvl="4">
      <w:start w:val="1"/>
      <w:numFmt w:val="decimal"/>
      <w:isLgl/>
      <w:lvlText w:val="%1.%2.%3.%4.%5"/>
      <w:lvlJc w:val="left"/>
      <w:pPr>
        <w:tabs>
          <w:tab w:val="num" w:pos="1008"/>
        </w:tabs>
        <w:ind w:left="1008" w:firstLine="0"/>
      </w:pPr>
      <w:rPr>
        <w:rFonts w:hint="default"/>
        <w:color w:val="000000"/>
        <w:position w:val="0"/>
      </w:rPr>
    </w:lvl>
    <w:lvl w:ilvl="5">
      <w:start w:val="1"/>
      <w:numFmt w:val="decimal"/>
      <w:isLgl/>
      <w:lvlText w:val="%1.%2.%3.%4.%5.%6"/>
      <w:lvlJc w:val="left"/>
      <w:pPr>
        <w:tabs>
          <w:tab w:val="num" w:pos="1152"/>
        </w:tabs>
        <w:ind w:left="1152" w:firstLine="0"/>
      </w:pPr>
      <w:rPr>
        <w:rFonts w:hint="default"/>
        <w:color w:val="000000"/>
        <w:position w:val="0"/>
      </w:rPr>
    </w:lvl>
    <w:lvl w:ilvl="6">
      <w:start w:val="1"/>
      <w:numFmt w:val="decimal"/>
      <w:isLgl/>
      <w:lvlText w:val="%1.%2.%3.%4.%5.%6.%7"/>
      <w:lvlJc w:val="left"/>
      <w:pPr>
        <w:tabs>
          <w:tab w:val="num" w:pos="1296"/>
        </w:tabs>
        <w:ind w:left="1296" w:firstLine="0"/>
      </w:pPr>
      <w:rPr>
        <w:rFonts w:hint="default"/>
        <w:color w:val="000000"/>
        <w:position w:val="0"/>
      </w:rPr>
    </w:lvl>
    <w:lvl w:ilvl="7">
      <w:start w:val="1"/>
      <w:numFmt w:val="decimal"/>
      <w:isLgl/>
      <w:lvlText w:val="%1.%2.%3.%4.%5.%6.%7.%8"/>
      <w:lvlJc w:val="left"/>
      <w:pPr>
        <w:tabs>
          <w:tab w:val="num" w:pos="1440"/>
        </w:tabs>
        <w:ind w:left="1440" w:firstLine="0"/>
      </w:pPr>
      <w:rPr>
        <w:rFonts w:hint="default"/>
        <w:color w:val="000000"/>
        <w:position w:val="0"/>
      </w:rPr>
    </w:lvl>
    <w:lvl w:ilvl="8">
      <w:start w:val="1"/>
      <w:numFmt w:val="decimal"/>
      <w:isLgl/>
      <w:lvlText w:val="%1.%2.%3.%4.%5.%6.%7.%8.%9"/>
      <w:lvlJc w:val="left"/>
      <w:pPr>
        <w:tabs>
          <w:tab w:val="num" w:pos="1584"/>
        </w:tabs>
        <w:ind w:left="1584" w:firstLine="0"/>
      </w:pPr>
      <w:rPr>
        <w:rFonts w:hint="default"/>
        <w:color w:val="000000"/>
        <w:position w:val="0"/>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numFmt w:val="bullet"/>
      <w:lvlText w:val="·"/>
      <w:lvlJc w:val="left"/>
      <w:pPr>
        <w:tabs>
          <w:tab w:val="num" w:pos="360"/>
        </w:tabs>
        <w:ind w:left="360" w:firstLine="36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190265A"/>
    <w:multiLevelType w:val="hybridMultilevel"/>
    <w:tmpl w:val="086E9F7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4A7564C"/>
    <w:multiLevelType w:val="hybridMultilevel"/>
    <w:tmpl w:val="B464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20B4D"/>
    <w:multiLevelType w:val="hybridMultilevel"/>
    <w:tmpl w:val="58B45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C5F69A9"/>
    <w:multiLevelType w:val="hybridMultilevel"/>
    <w:tmpl w:val="A21EC9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4A84B7A"/>
    <w:multiLevelType w:val="hybridMultilevel"/>
    <w:tmpl w:val="7FD6A13E"/>
    <w:lvl w:ilvl="0" w:tplc="B5A87060">
      <w:numFmt w:val="bullet"/>
      <w:lvlText w:val=""/>
      <w:lvlJc w:val="left"/>
      <w:pPr>
        <w:ind w:left="720" w:hanging="360"/>
      </w:pPr>
      <w:rPr>
        <w:rFonts w:ascii="Symbol" w:eastAsia="ヒラギノ角ゴ Pro W3"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5CA4249"/>
    <w:multiLevelType w:val="hybridMultilevel"/>
    <w:tmpl w:val="63E6F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9D86185"/>
    <w:multiLevelType w:val="hybridMultilevel"/>
    <w:tmpl w:val="F49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96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EA4FA7"/>
    <w:multiLevelType w:val="hybridMultilevel"/>
    <w:tmpl w:val="FD52D0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9DE6D81"/>
    <w:multiLevelType w:val="hybridMultilevel"/>
    <w:tmpl w:val="84566C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E9C4DB9"/>
    <w:multiLevelType w:val="hybridMultilevel"/>
    <w:tmpl w:val="D77C466E"/>
    <w:lvl w:ilvl="0" w:tplc="04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69E7A48"/>
    <w:multiLevelType w:val="hybridMultilevel"/>
    <w:tmpl w:val="840886E6"/>
    <w:lvl w:ilvl="0" w:tplc="B5A87060">
      <w:numFmt w:val="bullet"/>
      <w:lvlText w:val=""/>
      <w:lvlJc w:val="left"/>
      <w:pPr>
        <w:ind w:left="720" w:hanging="360"/>
      </w:pPr>
      <w:rPr>
        <w:rFonts w:ascii="Symbol" w:eastAsia="ヒラギノ角ゴ Pro W3"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7164C82"/>
    <w:multiLevelType w:val="hybridMultilevel"/>
    <w:tmpl w:val="6792D418"/>
    <w:lvl w:ilvl="0" w:tplc="8766E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8290B"/>
    <w:multiLevelType w:val="hybridMultilevel"/>
    <w:tmpl w:val="F61E8094"/>
    <w:lvl w:ilvl="0" w:tplc="0B48389C">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15"/>
  </w:num>
  <w:num w:numId="6">
    <w:abstractNumId w:val="8"/>
  </w:num>
  <w:num w:numId="7">
    <w:abstractNumId w:val="0"/>
  </w:num>
  <w:num w:numId="8">
    <w:abstractNumId w:val="14"/>
  </w:num>
  <w:num w:numId="9">
    <w:abstractNumId w:val="13"/>
  </w:num>
  <w:num w:numId="10">
    <w:abstractNumId w:val="6"/>
  </w:num>
  <w:num w:numId="11">
    <w:abstractNumId w:val="9"/>
  </w:num>
  <w:num w:numId="12">
    <w:abstractNumId w:val="12"/>
  </w:num>
  <w:num w:numId="13">
    <w:abstractNumId w:val="5"/>
  </w:num>
  <w:num w:numId="14">
    <w:abstractNumId w:val="16"/>
  </w:num>
  <w:num w:numId="15">
    <w:abstractNumId w:val="11"/>
  </w:num>
  <w:num w:numId="16">
    <w:abstractNumId w:val="10"/>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E6"/>
    <w:rsid w:val="000016CD"/>
    <w:rsid w:val="00077622"/>
    <w:rsid w:val="00077669"/>
    <w:rsid w:val="0009284D"/>
    <w:rsid w:val="000B2E5C"/>
    <w:rsid w:val="000F5191"/>
    <w:rsid w:val="0010239F"/>
    <w:rsid w:val="001227AD"/>
    <w:rsid w:val="00124B97"/>
    <w:rsid w:val="001374A9"/>
    <w:rsid w:val="001457D4"/>
    <w:rsid w:val="001644B3"/>
    <w:rsid w:val="00181D54"/>
    <w:rsid w:val="001853BB"/>
    <w:rsid w:val="001A2BDF"/>
    <w:rsid w:val="001B74B7"/>
    <w:rsid w:val="001D42B3"/>
    <w:rsid w:val="00236D78"/>
    <w:rsid w:val="002467B1"/>
    <w:rsid w:val="00272193"/>
    <w:rsid w:val="003044E6"/>
    <w:rsid w:val="003426AF"/>
    <w:rsid w:val="00387907"/>
    <w:rsid w:val="00434080"/>
    <w:rsid w:val="004F48BB"/>
    <w:rsid w:val="00521B17"/>
    <w:rsid w:val="0055127E"/>
    <w:rsid w:val="005810F0"/>
    <w:rsid w:val="00591C3B"/>
    <w:rsid w:val="005F1036"/>
    <w:rsid w:val="007B2C7E"/>
    <w:rsid w:val="007C5027"/>
    <w:rsid w:val="007D5AEE"/>
    <w:rsid w:val="007E0A7B"/>
    <w:rsid w:val="007F16FA"/>
    <w:rsid w:val="00800560"/>
    <w:rsid w:val="008126AD"/>
    <w:rsid w:val="008337AD"/>
    <w:rsid w:val="008365DB"/>
    <w:rsid w:val="008D6054"/>
    <w:rsid w:val="008F0573"/>
    <w:rsid w:val="00920094"/>
    <w:rsid w:val="009505AD"/>
    <w:rsid w:val="00963E29"/>
    <w:rsid w:val="009B2727"/>
    <w:rsid w:val="009B46FE"/>
    <w:rsid w:val="009D1369"/>
    <w:rsid w:val="00AC499F"/>
    <w:rsid w:val="00B053F7"/>
    <w:rsid w:val="00B276B5"/>
    <w:rsid w:val="00B35019"/>
    <w:rsid w:val="00B666CC"/>
    <w:rsid w:val="00B67CDC"/>
    <w:rsid w:val="00B823F0"/>
    <w:rsid w:val="00B852B6"/>
    <w:rsid w:val="00BD401E"/>
    <w:rsid w:val="00C2361D"/>
    <w:rsid w:val="00C40638"/>
    <w:rsid w:val="00C45747"/>
    <w:rsid w:val="00CA5354"/>
    <w:rsid w:val="00D51E77"/>
    <w:rsid w:val="00ED6889"/>
    <w:rsid w:val="00F650E0"/>
    <w:rsid w:val="00F928A8"/>
    <w:rsid w:val="00FB6722"/>
    <w:rsid w:val="00FD05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5C1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val="en-GB"/>
    </w:rPr>
  </w:style>
  <w:style w:type="paragraph" w:styleId="Heading1">
    <w:name w:val="heading 1"/>
    <w:next w:val="Normal"/>
    <w:qFormat/>
    <w:pPr>
      <w:keepNext/>
      <w:tabs>
        <w:tab w:val="left" w:pos="432"/>
      </w:tabs>
      <w:outlineLvl w:val="0"/>
    </w:pPr>
    <w:rPr>
      <w:rFonts w:eastAsia="ヒラギノ角ゴ Pro W3"/>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tabs>
        <w:tab w:val="center" w:pos="4153"/>
        <w:tab w:val="right" w:pos="8306"/>
      </w:tabs>
    </w:pPr>
    <w:rPr>
      <w:rFonts w:eastAsia="ヒラギノ角ゴ Pro W3"/>
      <w:color w:val="000000"/>
      <w:sz w:val="24"/>
      <w:lang w:val="en-GB"/>
    </w:rPr>
  </w:style>
  <w:style w:type="paragraph" w:styleId="BodyText">
    <w:name w:val="Body Text"/>
    <w:pPr>
      <w:spacing w:after="120"/>
    </w:pPr>
    <w:rPr>
      <w:rFonts w:eastAsia="ヒラギノ角ゴ Pro W3"/>
      <w:color w:val="000000"/>
      <w:sz w:val="24"/>
    </w:rPr>
  </w:style>
  <w:style w:type="numbering" w:customStyle="1" w:styleId="List1">
    <w:name w:val="List 1"/>
  </w:style>
  <w:style w:type="paragraph" w:styleId="PlainText">
    <w:name w:val="Plain Text"/>
    <w:rPr>
      <w:rFonts w:ascii="Courier New" w:eastAsia="ヒラギノ角ゴ Pro W3" w:hAnsi="Courier New"/>
      <w:color w:val="000000"/>
    </w:rPr>
  </w:style>
  <w:style w:type="paragraph" w:styleId="BalloonText">
    <w:name w:val="Balloon Text"/>
    <w:basedOn w:val="Normal"/>
    <w:link w:val="BalloonTextChar"/>
    <w:locked/>
    <w:rsid w:val="00B276B5"/>
    <w:rPr>
      <w:rFonts w:ascii="Lucida Grande" w:hAnsi="Lucida Grande" w:cs="Lucida Grande"/>
      <w:sz w:val="18"/>
      <w:szCs w:val="18"/>
    </w:rPr>
  </w:style>
  <w:style w:type="character" w:customStyle="1" w:styleId="BalloonTextChar">
    <w:name w:val="Balloon Text Char"/>
    <w:basedOn w:val="DefaultParagraphFont"/>
    <w:link w:val="BalloonText"/>
    <w:rsid w:val="00B276B5"/>
    <w:rPr>
      <w:rFonts w:ascii="Lucida Grande" w:eastAsia="ヒラギノ角ゴ Pro W3" w:hAnsi="Lucida Grande" w:cs="Lucida Grande"/>
      <w:color w:val="000000"/>
      <w:sz w:val="18"/>
      <w:szCs w:val="18"/>
      <w:lang w:val="en-GB"/>
    </w:rPr>
  </w:style>
  <w:style w:type="paragraph" w:styleId="ListParagraph">
    <w:name w:val="List Paragraph"/>
    <w:basedOn w:val="Normal"/>
    <w:uiPriority w:val="34"/>
    <w:qFormat/>
    <w:rsid w:val="00B666CC"/>
    <w:pPr>
      <w:ind w:left="720"/>
      <w:contextualSpacing/>
    </w:pPr>
  </w:style>
  <w:style w:type="paragraph" w:styleId="Header">
    <w:name w:val="header"/>
    <w:basedOn w:val="Normal"/>
    <w:link w:val="HeaderChar"/>
    <w:locked/>
    <w:rsid w:val="009B2727"/>
    <w:pPr>
      <w:tabs>
        <w:tab w:val="center" w:pos="4513"/>
        <w:tab w:val="right" w:pos="9026"/>
      </w:tabs>
    </w:pPr>
  </w:style>
  <w:style w:type="character" w:customStyle="1" w:styleId="HeaderChar">
    <w:name w:val="Header Char"/>
    <w:basedOn w:val="DefaultParagraphFont"/>
    <w:link w:val="Header"/>
    <w:rsid w:val="009B2727"/>
    <w:rPr>
      <w:rFonts w:eastAsia="ヒラギノ角ゴ Pro W3"/>
      <w:color w:val="000000"/>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val="en-GB"/>
    </w:rPr>
  </w:style>
  <w:style w:type="paragraph" w:styleId="Heading1">
    <w:name w:val="heading 1"/>
    <w:next w:val="Normal"/>
    <w:qFormat/>
    <w:pPr>
      <w:keepNext/>
      <w:tabs>
        <w:tab w:val="left" w:pos="432"/>
      </w:tabs>
      <w:outlineLvl w:val="0"/>
    </w:pPr>
    <w:rPr>
      <w:rFonts w:eastAsia="ヒラギノ角ゴ Pro W3"/>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tabs>
        <w:tab w:val="center" w:pos="4153"/>
        <w:tab w:val="right" w:pos="8306"/>
      </w:tabs>
    </w:pPr>
    <w:rPr>
      <w:rFonts w:eastAsia="ヒラギノ角ゴ Pro W3"/>
      <w:color w:val="000000"/>
      <w:sz w:val="24"/>
      <w:lang w:val="en-GB"/>
    </w:rPr>
  </w:style>
  <w:style w:type="paragraph" w:styleId="BodyText">
    <w:name w:val="Body Text"/>
    <w:pPr>
      <w:spacing w:after="120"/>
    </w:pPr>
    <w:rPr>
      <w:rFonts w:eastAsia="ヒラギノ角ゴ Pro W3"/>
      <w:color w:val="000000"/>
      <w:sz w:val="24"/>
    </w:rPr>
  </w:style>
  <w:style w:type="numbering" w:customStyle="1" w:styleId="List1">
    <w:name w:val="List 1"/>
  </w:style>
  <w:style w:type="paragraph" w:styleId="PlainText">
    <w:name w:val="Plain Text"/>
    <w:rPr>
      <w:rFonts w:ascii="Courier New" w:eastAsia="ヒラギノ角ゴ Pro W3" w:hAnsi="Courier New"/>
      <w:color w:val="000000"/>
    </w:rPr>
  </w:style>
  <w:style w:type="paragraph" w:styleId="BalloonText">
    <w:name w:val="Balloon Text"/>
    <w:basedOn w:val="Normal"/>
    <w:link w:val="BalloonTextChar"/>
    <w:locked/>
    <w:rsid w:val="00B276B5"/>
    <w:rPr>
      <w:rFonts w:ascii="Lucida Grande" w:hAnsi="Lucida Grande" w:cs="Lucida Grande"/>
      <w:sz w:val="18"/>
      <w:szCs w:val="18"/>
    </w:rPr>
  </w:style>
  <w:style w:type="character" w:customStyle="1" w:styleId="BalloonTextChar">
    <w:name w:val="Balloon Text Char"/>
    <w:basedOn w:val="DefaultParagraphFont"/>
    <w:link w:val="BalloonText"/>
    <w:rsid w:val="00B276B5"/>
    <w:rPr>
      <w:rFonts w:ascii="Lucida Grande" w:eastAsia="ヒラギノ角ゴ Pro W3" w:hAnsi="Lucida Grande" w:cs="Lucida Grande"/>
      <w:color w:val="000000"/>
      <w:sz w:val="18"/>
      <w:szCs w:val="18"/>
      <w:lang w:val="en-GB"/>
    </w:rPr>
  </w:style>
  <w:style w:type="paragraph" w:styleId="ListParagraph">
    <w:name w:val="List Paragraph"/>
    <w:basedOn w:val="Normal"/>
    <w:uiPriority w:val="34"/>
    <w:qFormat/>
    <w:rsid w:val="00B666CC"/>
    <w:pPr>
      <w:ind w:left="720"/>
      <w:contextualSpacing/>
    </w:pPr>
  </w:style>
  <w:style w:type="paragraph" w:styleId="Header">
    <w:name w:val="header"/>
    <w:basedOn w:val="Normal"/>
    <w:link w:val="HeaderChar"/>
    <w:locked/>
    <w:rsid w:val="009B2727"/>
    <w:pPr>
      <w:tabs>
        <w:tab w:val="center" w:pos="4513"/>
        <w:tab w:val="right" w:pos="9026"/>
      </w:tabs>
    </w:pPr>
  </w:style>
  <w:style w:type="character" w:customStyle="1" w:styleId="HeaderChar">
    <w:name w:val="Header Char"/>
    <w:basedOn w:val="DefaultParagraphFont"/>
    <w:link w:val="Header"/>
    <w:rsid w:val="009B2727"/>
    <w:rPr>
      <w:rFonts w:eastAsia="ヒラギノ角ゴ Pro W3"/>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DA4E-B194-1A4B-BBD0-FBAE89B4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623</Words>
  <Characters>3552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ITSU</vt:lpstr>
    </vt:vector>
  </TitlesOfParts>
  <Company>institute of technology blanchardstown</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ITSU</dc:title>
  <dc:creator>matt smith</dc:creator>
  <cp:lastModifiedBy>matt smith</cp:lastModifiedBy>
  <cp:revision>8</cp:revision>
  <cp:lastPrinted>2014-05-23T13:20:00Z</cp:lastPrinted>
  <dcterms:created xsi:type="dcterms:W3CDTF">2014-03-11T13:05:00Z</dcterms:created>
  <dcterms:modified xsi:type="dcterms:W3CDTF">2015-02-18T16:11:00Z</dcterms:modified>
</cp:coreProperties>
</file>