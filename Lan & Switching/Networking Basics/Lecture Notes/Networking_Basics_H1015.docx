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DCF" w:rsidRPr="001B6F21" w:rsidRDefault="008E0DCF" w:rsidP="00354BA6">
      <w:pPr>
        <w:pStyle w:val="Heading"/>
        <w:rPr>
          <w:rFonts w:cs="Times New Roman"/>
          <w:i/>
          <w:iCs/>
        </w:rPr>
      </w:pPr>
      <w:r>
        <w:t>Networking Basics</w:t>
      </w:r>
      <w:r w:rsidRPr="001B6F21">
        <w:t xml:space="preserve"> – COMP</w:t>
      </w:r>
      <w:r>
        <w:t xml:space="preserve"> </w:t>
      </w:r>
      <w:r w:rsidRPr="001B6F21">
        <w:t>H101</w:t>
      </w:r>
      <w:r>
        <w:t>5</w:t>
      </w:r>
      <w:r w:rsidRPr="001B6F21">
        <w:t>: Learning Plan</w:t>
      </w:r>
    </w:p>
    <w:p w:rsidR="008E0DCF" w:rsidRDefault="008E0DCF">
      <w:pPr>
        <w:tabs>
          <w:tab w:val="right" w:pos="13892"/>
        </w:tabs>
        <w:rPr>
          <w:rFonts w:ascii="Arial" w:hAnsi="Arial" w:cs="Arial"/>
          <w:i/>
          <w:iCs/>
        </w:rPr>
      </w:pPr>
    </w:p>
    <w:p w:rsidR="008E0DCF" w:rsidRDefault="008E0DCF">
      <w:pPr>
        <w:tabs>
          <w:tab w:val="right" w:pos="13892"/>
        </w:tabs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  <w:i/>
          <w:iCs/>
        </w:rPr>
        <w:t>Aoife</w:t>
      </w:r>
      <w:proofErr w:type="spellEnd"/>
      <w:r>
        <w:rPr>
          <w:rFonts w:ascii="Arial" w:hAnsi="Arial" w:cs="Arial"/>
          <w:i/>
          <w:iCs/>
        </w:rPr>
        <w:t xml:space="preserve"> Fox</w:t>
      </w:r>
    </w:p>
    <w:p w:rsidR="008E0DCF" w:rsidRPr="001B6F21" w:rsidRDefault="008E0DCF">
      <w:pPr>
        <w:tabs>
          <w:tab w:val="right" w:pos="13892"/>
        </w:tabs>
        <w:rPr>
          <w:rFonts w:ascii="Arial" w:hAnsi="Arial" w:cs="Arial"/>
          <w:i/>
          <w:iCs/>
        </w:rPr>
      </w:pPr>
    </w:p>
    <w:p w:rsidR="008E0DCF" w:rsidRPr="00354BA6" w:rsidRDefault="008E0DCF" w:rsidP="00354BA6">
      <w:pPr>
        <w:pStyle w:val="Heading1"/>
      </w:pPr>
      <w:r w:rsidRPr="00354BA6">
        <w:t>Schedule (Subject to Change)</w:t>
      </w:r>
    </w:p>
    <w:p w:rsidR="008E0DCF" w:rsidRPr="001B6F21" w:rsidRDefault="008E0DCF" w:rsidP="001B6F21"/>
    <w:tbl>
      <w:tblPr>
        <w:tblW w:w="5000" w:type="pct"/>
        <w:tblInd w:w="-54" w:type="dxa"/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000"/>
      </w:tblPr>
      <w:tblGrid>
        <w:gridCol w:w="906"/>
        <w:gridCol w:w="709"/>
        <w:gridCol w:w="5670"/>
        <w:gridCol w:w="2127"/>
        <w:gridCol w:w="4657"/>
      </w:tblGrid>
      <w:tr w:rsidR="008E0DCF" w:rsidRPr="001B6F21">
        <w:trPr>
          <w:trHeight w:val="527"/>
        </w:trPr>
        <w:tc>
          <w:tcPr>
            <w:tcW w:w="322" w:type="pct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8E0DCF" w:rsidRPr="001B6F21" w:rsidRDefault="008E0DCF" w:rsidP="001B6F21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1B6F2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Dates</w:t>
            </w:r>
          </w:p>
        </w:tc>
        <w:tc>
          <w:tcPr>
            <w:tcW w:w="252" w:type="pct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8E0DCF" w:rsidRPr="001B6F21" w:rsidRDefault="008E0DCF" w:rsidP="001B6F21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1B6F2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Week</w:t>
            </w:r>
          </w:p>
        </w:tc>
        <w:tc>
          <w:tcPr>
            <w:tcW w:w="20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8E0DCF" w:rsidRPr="001B6F21" w:rsidRDefault="008E0DCF" w:rsidP="001B6F21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1B6F2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Lecture Topic</w:t>
            </w:r>
          </w:p>
          <w:p w:rsidR="008E0DCF" w:rsidRPr="001B6F21" w:rsidRDefault="008E0DCF" w:rsidP="001B6F21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( Cisco Exploration</w:t>
            </w:r>
            <w:r w:rsidRPr="001B6F2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)</w:t>
            </w:r>
          </w:p>
        </w:tc>
        <w:tc>
          <w:tcPr>
            <w:tcW w:w="756" w:type="pct"/>
            <w:tcBorders>
              <w:top w:val="single" w:sz="2" w:space="0" w:color="000000"/>
              <w:left w:val="single" w:sz="2" w:space="0" w:color="000000"/>
            </w:tcBorders>
          </w:tcPr>
          <w:p w:rsidR="008E0DCF" w:rsidRPr="001B6F21" w:rsidRDefault="008E0DCF" w:rsidP="001B6F21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1B6F2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CA Exam</w:t>
            </w:r>
          </w:p>
        </w:tc>
        <w:tc>
          <w:tcPr>
            <w:tcW w:w="1655" w:type="pc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8E0DCF" w:rsidRPr="001B6F21" w:rsidRDefault="008E0DCF" w:rsidP="001B6F21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1B6F2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Lab</w:t>
            </w:r>
          </w:p>
        </w:tc>
      </w:tr>
      <w:tr w:rsidR="008E0DCF">
        <w:tc>
          <w:tcPr>
            <w:tcW w:w="3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E0DCF" w:rsidRPr="00B70A43" w:rsidRDefault="008E0DCF">
            <w:pPr>
              <w:snapToGrid w:val="0"/>
              <w:rPr>
                <w:rFonts w:ascii="Arial" w:hAnsi="Arial" w:cs="Arial"/>
              </w:rPr>
            </w:pPr>
            <w:r w:rsidRPr="00B70A43">
              <w:rPr>
                <w:rFonts w:ascii="Arial" w:hAnsi="Arial" w:cs="Arial"/>
                <w:sz w:val="22"/>
                <w:szCs w:val="22"/>
              </w:rPr>
              <w:t>1</w:t>
            </w:r>
            <w:r w:rsidR="004A2EFD">
              <w:rPr>
                <w:rFonts w:ascii="Arial" w:hAnsi="Arial" w:cs="Arial"/>
                <w:sz w:val="22"/>
                <w:szCs w:val="22"/>
              </w:rPr>
              <w:t>5</w:t>
            </w:r>
            <w:r w:rsidRPr="00B70A43">
              <w:rPr>
                <w:rFonts w:ascii="Arial" w:hAnsi="Arial" w:cs="Arial"/>
                <w:sz w:val="22"/>
                <w:szCs w:val="22"/>
              </w:rPr>
              <w:t xml:space="preserve"> Sept</w:t>
            </w:r>
          </w:p>
        </w:tc>
        <w:tc>
          <w:tcPr>
            <w:tcW w:w="2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E0DCF" w:rsidRPr="00B70A43" w:rsidRDefault="008E0DCF">
            <w:pPr>
              <w:snapToGrid w:val="0"/>
              <w:jc w:val="center"/>
              <w:rPr>
                <w:rFonts w:ascii="Arial" w:hAnsi="Arial" w:cs="Arial"/>
              </w:rPr>
            </w:pPr>
            <w:r w:rsidRPr="00B70A43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8E0DCF" w:rsidRPr="000F6BF3" w:rsidRDefault="008E0DCF" w:rsidP="00C35E5A">
            <w:pPr>
              <w:pStyle w:val="BodyText"/>
              <w:snapToGrid w:val="0"/>
              <w:ind w:left="170"/>
              <w:rPr>
                <w:rFonts w:ascii="Arial" w:hAnsi="Arial" w:cs="Arial"/>
              </w:rPr>
            </w:pPr>
            <w:r w:rsidRPr="000F6BF3">
              <w:rPr>
                <w:rFonts w:ascii="Arial" w:hAnsi="Arial" w:cs="Arial"/>
                <w:b/>
                <w:bCs/>
                <w:sz w:val="22"/>
                <w:szCs w:val="22"/>
              </w:rPr>
              <w:t>Lecture 0</w:t>
            </w:r>
            <w:r w:rsidRPr="000F6BF3">
              <w:rPr>
                <w:rFonts w:ascii="Arial" w:hAnsi="Arial" w:cs="Arial"/>
                <w:sz w:val="22"/>
                <w:szCs w:val="22"/>
              </w:rPr>
              <w:t>: Module Overview</w:t>
            </w:r>
          </w:p>
          <w:p w:rsidR="008E0DCF" w:rsidRPr="000F6BF3" w:rsidRDefault="008E0DCF" w:rsidP="00C35E5A">
            <w:pPr>
              <w:pStyle w:val="BodyText"/>
              <w:snapToGrid w:val="0"/>
              <w:ind w:left="170"/>
              <w:rPr>
                <w:rFonts w:ascii="Arial" w:hAnsi="Arial" w:cs="Arial"/>
              </w:rPr>
            </w:pPr>
            <w:r w:rsidRPr="000F6BF3">
              <w:rPr>
                <w:rFonts w:ascii="Arial" w:hAnsi="Arial" w:cs="Arial"/>
                <w:b/>
                <w:bCs/>
                <w:sz w:val="22"/>
                <w:szCs w:val="22"/>
              </w:rPr>
              <w:t>Lecture 1</w:t>
            </w:r>
            <w:r w:rsidRPr="000F6BF3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8E0DCF" w:rsidRPr="000F6BF3" w:rsidRDefault="008E0DCF" w:rsidP="00C35E5A">
            <w:pPr>
              <w:pStyle w:val="BodyText"/>
              <w:numPr>
                <w:ilvl w:val="0"/>
                <w:numId w:val="11"/>
              </w:numPr>
              <w:snapToGrid w:val="0"/>
              <w:rPr>
                <w:rFonts w:ascii="Arial" w:hAnsi="Arial" w:cs="Arial"/>
              </w:rPr>
            </w:pPr>
            <w:r w:rsidRPr="000F6BF3">
              <w:rPr>
                <w:rFonts w:ascii="Arial" w:hAnsi="Arial" w:cs="Arial"/>
                <w:sz w:val="22"/>
                <w:szCs w:val="22"/>
              </w:rPr>
              <w:t xml:space="preserve">Chapter 1. </w:t>
            </w:r>
            <w:r>
              <w:rPr>
                <w:rFonts w:ascii="Arial" w:hAnsi="Arial" w:cs="Arial"/>
                <w:sz w:val="22"/>
                <w:szCs w:val="22"/>
              </w:rPr>
              <w:t>Living in a Network Centric World</w:t>
            </w:r>
          </w:p>
        </w:tc>
        <w:tc>
          <w:tcPr>
            <w:tcW w:w="75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0DCF" w:rsidRPr="00B70A43" w:rsidRDefault="008E0DCF" w:rsidP="00E46130">
            <w:pPr>
              <w:pStyle w:val="RightAnswer"/>
              <w:numPr>
                <w:ilvl w:val="0"/>
                <w:numId w:val="0"/>
              </w:numPr>
              <w:ind w:left="86"/>
              <w:rPr>
                <w:rFonts w:ascii="Arial" w:hAnsi="Arial" w:cs="Arial"/>
              </w:rPr>
            </w:pPr>
          </w:p>
        </w:tc>
        <w:tc>
          <w:tcPr>
            <w:tcW w:w="16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0DCF" w:rsidRDefault="008E0DCF" w:rsidP="001262B6">
            <w:pPr>
              <w:pStyle w:val="RightAnswer"/>
              <w:numPr>
                <w:ilvl w:val="0"/>
                <w:numId w:val="0"/>
              </w:numPr>
              <w:ind w:left="86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Lab 1:</w:t>
            </w:r>
          </w:p>
          <w:p w:rsidR="008E0DCF" w:rsidRDefault="008E0DCF" w:rsidP="001262B6">
            <w:pPr>
              <w:pStyle w:val="BodyText"/>
              <w:numPr>
                <w:ilvl w:val="0"/>
                <w:numId w:val="24"/>
              </w:num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 safety tutorial</w:t>
            </w:r>
          </w:p>
          <w:p w:rsidR="008E0DCF" w:rsidRPr="00B70A43" w:rsidRDefault="008E0DCF" w:rsidP="001262B6">
            <w:pPr>
              <w:pStyle w:val="BodyText"/>
              <w:numPr>
                <w:ilvl w:val="0"/>
                <w:numId w:val="24"/>
              </w:num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Cabling and cabling tools</w:t>
            </w:r>
          </w:p>
        </w:tc>
      </w:tr>
      <w:tr w:rsidR="008E0DCF">
        <w:tc>
          <w:tcPr>
            <w:tcW w:w="3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E0DCF" w:rsidRPr="00B70A43" w:rsidRDefault="008E0DCF" w:rsidP="00890D9A">
            <w:pPr>
              <w:snapToGrid w:val="0"/>
              <w:rPr>
                <w:rFonts w:ascii="Arial" w:hAnsi="Arial" w:cs="Arial"/>
              </w:rPr>
            </w:pPr>
            <w:r w:rsidRPr="00B70A43">
              <w:rPr>
                <w:rFonts w:ascii="Arial" w:hAnsi="Arial" w:cs="Arial"/>
                <w:sz w:val="22"/>
                <w:szCs w:val="22"/>
              </w:rPr>
              <w:t>2</w:t>
            </w:r>
            <w:r w:rsidR="00890D9A">
              <w:rPr>
                <w:rFonts w:ascii="Arial" w:hAnsi="Arial" w:cs="Arial"/>
                <w:sz w:val="22"/>
                <w:szCs w:val="22"/>
              </w:rPr>
              <w:t>2</w:t>
            </w:r>
            <w:r w:rsidRPr="00B70A43">
              <w:rPr>
                <w:rFonts w:ascii="Arial" w:hAnsi="Arial" w:cs="Arial"/>
                <w:sz w:val="22"/>
                <w:szCs w:val="22"/>
              </w:rPr>
              <w:t xml:space="preserve"> Sept</w:t>
            </w:r>
          </w:p>
        </w:tc>
        <w:tc>
          <w:tcPr>
            <w:tcW w:w="2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E0DCF" w:rsidRPr="00B70A43" w:rsidRDefault="008E0DCF">
            <w:pPr>
              <w:snapToGrid w:val="0"/>
              <w:jc w:val="center"/>
              <w:rPr>
                <w:rFonts w:ascii="Arial" w:hAnsi="Arial" w:cs="Arial"/>
              </w:rPr>
            </w:pPr>
            <w:r w:rsidRPr="00B70A43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0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bottom w:w="0" w:type="dxa"/>
            </w:tcMar>
          </w:tcPr>
          <w:p w:rsidR="008E0DCF" w:rsidRPr="000F6BF3" w:rsidRDefault="008E0DCF" w:rsidP="00C35E5A">
            <w:pPr>
              <w:pStyle w:val="BodyText"/>
              <w:snapToGrid w:val="0"/>
              <w:ind w:left="170"/>
              <w:rPr>
                <w:rFonts w:ascii="Arial" w:hAnsi="Arial" w:cs="Arial"/>
              </w:rPr>
            </w:pPr>
            <w:r w:rsidRPr="000F6BF3">
              <w:rPr>
                <w:rFonts w:ascii="Arial" w:hAnsi="Arial" w:cs="Arial"/>
                <w:b/>
                <w:bCs/>
                <w:sz w:val="22"/>
                <w:szCs w:val="22"/>
              </w:rPr>
              <w:t>Lecture 2</w:t>
            </w:r>
            <w:r w:rsidRPr="000F6BF3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8E0DCF" w:rsidRPr="000F6BF3" w:rsidRDefault="008E0DCF" w:rsidP="001262B6">
            <w:pPr>
              <w:pStyle w:val="BodyText"/>
              <w:snapToGrid w:val="0"/>
              <w:ind w:left="170"/>
              <w:rPr>
                <w:rFonts w:ascii="Arial" w:hAnsi="Arial" w:cs="Arial"/>
              </w:rPr>
            </w:pPr>
            <w:r w:rsidRPr="000F6BF3">
              <w:rPr>
                <w:rFonts w:ascii="Arial" w:hAnsi="Arial" w:cs="Arial"/>
                <w:sz w:val="22"/>
                <w:szCs w:val="22"/>
              </w:rPr>
              <w:t xml:space="preserve">Chapter 2. </w:t>
            </w:r>
            <w:r>
              <w:rPr>
                <w:rFonts w:ascii="Arial" w:hAnsi="Arial" w:cs="Arial"/>
                <w:sz w:val="22"/>
                <w:szCs w:val="22"/>
              </w:rPr>
              <w:t>Communicating over the Network</w:t>
            </w:r>
          </w:p>
        </w:tc>
        <w:tc>
          <w:tcPr>
            <w:tcW w:w="75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E0DCF" w:rsidRPr="00B70A43" w:rsidRDefault="008E0DCF" w:rsidP="00292C24">
            <w:pPr>
              <w:pStyle w:val="BodyText"/>
              <w:numPr>
                <w:ilvl w:val="1"/>
                <w:numId w:val="6"/>
              </w:numPr>
              <w:snapToGrid w:val="0"/>
              <w:rPr>
                <w:rFonts w:ascii="Arial" w:hAnsi="Arial" w:cs="Arial"/>
              </w:rPr>
            </w:pPr>
            <w:r w:rsidRPr="00B70A43">
              <w:rPr>
                <w:rFonts w:ascii="Arial" w:hAnsi="Arial" w:cs="Arial"/>
                <w:sz w:val="22"/>
                <w:szCs w:val="22"/>
              </w:rPr>
              <w:t>Chapter 1</w:t>
            </w:r>
          </w:p>
        </w:tc>
        <w:tc>
          <w:tcPr>
            <w:tcW w:w="16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0DCF" w:rsidRDefault="008E0DCF" w:rsidP="001262B6">
            <w:pPr>
              <w:pStyle w:val="RightAnswer"/>
              <w:numPr>
                <w:ilvl w:val="0"/>
                <w:numId w:val="0"/>
              </w:numPr>
              <w:ind w:left="86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Lab 2:</w:t>
            </w:r>
          </w:p>
          <w:p w:rsidR="008E0DCF" w:rsidRPr="001262B6" w:rsidRDefault="008E0DCF" w:rsidP="001262B6">
            <w:pPr>
              <w:pStyle w:val="RightAnswer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Topology Orientation</w:t>
            </w:r>
          </w:p>
          <w:p w:rsidR="008E0DCF" w:rsidRDefault="008E0DCF" w:rsidP="001262B6">
            <w:pPr>
              <w:pStyle w:val="RightAnswer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Building a small LAN</w:t>
            </w:r>
          </w:p>
          <w:p w:rsidR="008E0DCF" w:rsidRPr="00B70A43" w:rsidRDefault="008E0DCF" w:rsidP="001262B6">
            <w:pPr>
              <w:pStyle w:val="RightAnswer"/>
              <w:numPr>
                <w:ilvl w:val="0"/>
                <w:numId w:val="0"/>
              </w:numPr>
              <w:ind w:left="170"/>
              <w:rPr>
                <w:rFonts w:ascii="Arial" w:hAnsi="Arial" w:cs="Arial"/>
              </w:rPr>
            </w:pPr>
          </w:p>
        </w:tc>
      </w:tr>
      <w:tr w:rsidR="008E0DCF">
        <w:tc>
          <w:tcPr>
            <w:tcW w:w="322" w:type="pct"/>
            <w:tcBorders>
              <w:lef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E0DCF" w:rsidRPr="00B70A43" w:rsidRDefault="00890D9A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29 </w:t>
            </w:r>
            <w:r w:rsidR="008E0DCF" w:rsidRPr="00B70A43">
              <w:rPr>
                <w:rFonts w:ascii="Arial" w:hAnsi="Arial" w:cs="Arial"/>
                <w:sz w:val="22"/>
                <w:szCs w:val="22"/>
              </w:rPr>
              <w:t>Oct</w:t>
            </w:r>
          </w:p>
        </w:tc>
        <w:tc>
          <w:tcPr>
            <w:tcW w:w="252" w:type="pct"/>
            <w:tcBorders>
              <w:lef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E0DCF" w:rsidRPr="00B70A43" w:rsidRDefault="008E0DCF">
            <w:pPr>
              <w:snapToGrid w:val="0"/>
              <w:jc w:val="center"/>
              <w:rPr>
                <w:rFonts w:ascii="Arial" w:hAnsi="Arial" w:cs="Arial"/>
              </w:rPr>
            </w:pPr>
            <w:r w:rsidRPr="00B70A43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015" w:type="pct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bottom w:w="0" w:type="dxa"/>
            </w:tcMar>
          </w:tcPr>
          <w:p w:rsidR="008E0DCF" w:rsidRPr="000F6BF3" w:rsidRDefault="008E0DCF" w:rsidP="00C35E5A">
            <w:pPr>
              <w:pStyle w:val="BodyText"/>
              <w:snapToGrid w:val="0"/>
              <w:spacing w:after="0"/>
              <w:ind w:left="170"/>
              <w:rPr>
                <w:rFonts w:ascii="Arial" w:hAnsi="Arial" w:cs="Arial"/>
              </w:rPr>
            </w:pPr>
            <w:r w:rsidRPr="000F6BF3">
              <w:rPr>
                <w:rFonts w:ascii="Arial" w:hAnsi="Arial" w:cs="Arial"/>
                <w:b/>
                <w:bCs/>
                <w:sz w:val="22"/>
                <w:szCs w:val="22"/>
              </w:rPr>
              <w:t>Lecture 3</w:t>
            </w:r>
            <w:r w:rsidRPr="000F6BF3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8E0DCF" w:rsidRPr="000F6BF3" w:rsidRDefault="008E0DCF" w:rsidP="00C35E5A">
            <w:pPr>
              <w:pStyle w:val="BodyText"/>
              <w:numPr>
                <w:ilvl w:val="0"/>
                <w:numId w:val="11"/>
              </w:numPr>
              <w:snapToGrid w:val="0"/>
              <w:spacing w:after="0"/>
              <w:rPr>
                <w:rFonts w:ascii="Arial" w:hAnsi="Arial" w:cs="Arial"/>
              </w:rPr>
            </w:pPr>
            <w:r w:rsidRPr="000F6BF3">
              <w:rPr>
                <w:rFonts w:ascii="Arial" w:hAnsi="Arial" w:cs="Arial"/>
                <w:sz w:val="22"/>
                <w:szCs w:val="22"/>
              </w:rPr>
              <w:t>Chapter 3</w:t>
            </w:r>
            <w:r>
              <w:rPr>
                <w:rFonts w:ascii="Arial" w:hAnsi="Arial" w:cs="Arial"/>
                <w:sz w:val="22"/>
                <w:szCs w:val="22"/>
              </w:rPr>
              <w:t>. Application Layer Functionality and Protocols</w:t>
            </w:r>
          </w:p>
        </w:tc>
        <w:tc>
          <w:tcPr>
            <w:tcW w:w="756" w:type="pct"/>
            <w:tcBorders>
              <w:left w:val="single" w:sz="2" w:space="0" w:color="000000"/>
            </w:tcBorders>
          </w:tcPr>
          <w:p w:rsidR="008E0DCF" w:rsidRPr="00B70A43" w:rsidRDefault="008E0DCF" w:rsidP="00292C24">
            <w:pPr>
              <w:pStyle w:val="BodyText"/>
              <w:numPr>
                <w:ilvl w:val="1"/>
                <w:numId w:val="6"/>
              </w:numPr>
              <w:snapToGrid w:val="0"/>
              <w:spacing w:after="0"/>
              <w:rPr>
                <w:rFonts w:ascii="Arial" w:hAnsi="Arial" w:cs="Arial"/>
              </w:rPr>
            </w:pPr>
            <w:r w:rsidRPr="00B70A43">
              <w:rPr>
                <w:rFonts w:ascii="Arial" w:hAnsi="Arial" w:cs="Arial"/>
                <w:sz w:val="22"/>
                <w:szCs w:val="22"/>
              </w:rPr>
              <w:t>Chapter 2</w:t>
            </w:r>
          </w:p>
        </w:tc>
        <w:tc>
          <w:tcPr>
            <w:tcW w:w="1655" w:type="pct"/>
            <w:tcBorders>
              <w:left w:val="single" w:sz="2" w:space="0" w:color="000000"/>
              <w:right w:val="single" w:sz="2" w:space="0" w:color="000000"/>
            </w:tcBorders>
          </w:tcPr>
          <w:p w:rsidR="008E0DCF" w:rsidRDefault="008E0DCF" w:rsidP="001262B6">
            <w:pPr>
              <w:pStyle w:val="RightAnswer"/>
              <w:numPr>
                <w:ilvl w:val="0"/>
                <w:numId w:val="0"/>
              </w:numPr>
              <w:ind w:left="17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Lab 3:</w:t>
            </w:r>
          </w:p>
          <w:p w:rsidR="006E5F0B" w:rsidRPr="006E5F0B" w:rsidRDefault="006E5F0B" w:rsidP="001262B6">
            <w:pPr>
              <w:pStyle w:val="RightAnswer"/>
              <w:numPr>
                <w:ilvl w:val="0"/>
                <w:numId w:val="26"/>
              </w:numPr>
              <w:rPr>
                <w:rFonts w:ascii="Arial" w:hAnsi="Arial" w:cs="Arial"/>
                <w:sz w:val="22"/>
                <w:szCs w:val="22"/>
              </w:rPr>
            </w:pPr>
            <w:r w:rsidRPr="006E5F0B">
              <w:rPr>
                <w:rFonts w:ascii="Arial" w:hAnsi="Arial" w:cs="Arial"/>
                <w:sz w:val="22"/>
                <w:szCs w:val="22"/>
              </w:rPr>
              <w:t xml:space="preserve">Using Packet Tracer </w:t>
            </w:r>
          </w:p>
          <w:p w:rsidR="008E0DCF" w:rsidRPr="00B70A43" w:rsidRDefault="008E0DCF" w:rsidP="001262B6">
            <w:pPr>
              <w:pStyle w:val="RightAnswer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Using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Wireshark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to view PDUs</w:t>
            </w:r>
          </w:p>
        </w:tc>
      </w:tr>
      <w:tr w:rsidR="008E0DCF">
        <w:tc>
          <w:tcPr>
            <w:tcW w:w="3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E0DCF" w:rsidRPr="00B70A43" w:rsidRDefault="00890D9A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8E0DCF" w:rsidRPr="00B70A43">
              <w:rPr>
                <w:rFonts w:ascii="Arial" w:hAnsi="Arial" w:cs="Arial"/>
                <w:sz w:val="22"/>
                <w:szCs w:val="22"/>
              </w:rPr>
              <w:t xml:space="preserve"> Oct</w:t>
            </w:r>
          </w:p>
        </w:tc>
        <w:tc>
          <w:tcPr>
            <w:tcW w:w="2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E0DCF" w:rsidRPr="00B70A43" w:rsidRDefault="008E0DCF">
            <w:pPr>
              <w:snapToGrid w:val="0"/>
              <w:jc w:val="center"/>
              <w:rPr>
                <w:rFonts w:ascii="Arial" w:hAnsi="Arial" w:cs="Arial"/>
              </w:rPr>
            </w:pPr>
            <w:r w:rsidRPr="00B70A43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0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8E0DCF" w:rsidRPr="000F6BF3" w:rsidRDefault="008E0DCF" w:rsidP="00C35E5A">
            <w:pPr>
              <w:pStyle w:val="BodyText"/>
              <w:snapToGrid w:val="0"/>
              <w:spacing w:after="0"/>
              <w:ind w:left="170"/>
              <w:rPr>
                <w:rFonts w:ascii="Arial" w:hAnsi="Arial" w:cs="Arial"/>
              </w:rPr>
            </w:pPr>
            <w:r w:rsidRPr="000F6BF3">
              <w:rPr>
                <w:rFonts w:ascii="Arial" w:hAnsi="Arial" w:cs="Arial"/>
                <w:b/>
                <w:bCs/>
                <w:sz w:val="22"/>
                <w:szCs w:val="22"/>
              </w:rPr>
              <w:t>Lecture 4</w:t>
            </w:r>
            <w:r w:rsidRPr="000F6BF3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8E0DCF" w:rsidRPr="000F6BF3" w:rsidRDefault="008E0DCF" w:rsidP="00C35E5A">
            <w:pPr>
              <w:pStyle w:val="BodyText"/>
              <w:numPr>
                <w:ilvl w:val="2"/>
                <w:numId w:val="12"/>
              </w:numPr>
              <w:snapToGrid w:val="0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Chapter 4. OSI Transport Layer</w:t>
            </w:r>
          </w:p>
        </w:tc>
        <w:tc>
          <w:tcPr>
            <w:tcW w:w="75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0DCF" w:rsidRDefault="008E0DCF" w:rsidP="00292C24">
            <w:pPr>
              <w:pStyle w:val="BodyText"/>
              <w:numPr>
                <w:ilvl w:val="1"/>
                <w:numId w:val="6"/>
              </w:numPr>
              <w:snapToGrid w:val="0"/>
              <w:spacing w:after="0"/>
              <w:rPr>
                <w:rFonts w:ascii="Arial" w:hAnsi="Arial" w:cs="Arial"/>
              </w:rPr>
            </w:pPr>
            <w:r w:rsidRPr="00B70A43">
              <w:rPr>
                <w:rFonts w:ascii="Arial" w:hAnsi="Arial" w:cs="Arial"/>
                <w:sz w:val="22"/>
                <w:szCs w:val="22"/>
              </w:rPr>
              <w:t xml:space="preserve">Chapter 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  <w:p w:rsidR="008E0DCF" w:rsidRPr="00B70A43" w:rsidRDefault="008E0DCF" w:rsidP="00292C24">
            <w:pPr>
              <w:pStyle w:val="BodyText"/>
              <w:numPr>
                <w:ilvl w:val="1"/>
                <w:numId w:val="6"/>
              </w:numPr>
              <w:snapToGrid w:val="0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Chapter 4</w:t>
            </w:r>
          </w:p>
        </w:tc>
        <w:tc>
          <w:tcPr>
            <w:tcW w:w="16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0DCF" w:rsidRDefault="008E0DCF" w:rsidP="00EE7922">
            <w:pPr>
              <w:pStyle w:val="RightAnswer"/>
              <w:numPr>
                <w:ilvl w:val="0"/>
                <w:numId w:val="0"/>
              </w:numPr>
              <w:ind w:left="86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Lab 4</w:t>
            </w:r>
          </w:p>
          <w:p w:rsidR="008E0DCF" w:rsidRPr="00B70A43" w:rsidRDefault="008E0DCF" w:rsidP="00EC0F7B">
            <w:pPr>
              <w:pStyle w:val="RightAnswer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TCP/IP Transport Layer Protocols Examination</w:t>
            </w:r>
          </w:p>
        </w:tc>
      </w:tr>
      <w:tr w:rsidR="008E0DCF">
        <w:tc>
          <w:tcPr>
            <w:tcW w:w="322" w:type="pct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E0DCF" w:rsidRPr="00B70A43" w:rsidRDefault="00890D9A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13</w:t>
            </w:r>
            <w:r w:rsidR="008E0DCF" w:rsidRPr="00B70A43">
              <w:rPr>
                <w:rFonts w:ascii="Arial" w:hAnsi="Arial" w:cs="Arial"/>
                <w:color w:val="000000"/>
                <w:sz w:val="22"/>
                <w:szCs w:val="22"/>
              </w:rPr>
              <w:t xml:space="preserve"> Oct</w:t>
            </w:r>
          </w:p>
        </w:tc>
        <w:tc>
          <w:tcPr>
            <w:tcW w:w="25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E0DCF" w:rsidRPr="00B70A43" w:rsidRDefault="008E0DCF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B70A43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0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</w:tcPr>
          <w:p w:rsidR="008E0DCF" w:rsidRPr="000F6BF3" w:rsidRDefault="008E0DCF" w:rsidP="00C35E5A">
            <w:pPr>
              <w:pStyle w:val="BodyText"/>
              <w:snapToGrid w:val="0"/>
              <w:ind w:left="170"/>
              <w:rPr>
                <w:rFonts w:ascii="Arial" w:hAnsi="Arial" w:cs="Arial"/>
              </w:rPr>
            </w:pPr>
            <w:r w:rsidRPr="000F6BF3">
              <w:rPr>
                <w:rFonts w:ascii="Arial" w:hAnsi="Arial" w:cs="Arial"/>
                <w:b/>
                <w:bCs/>
                <w:sz w:val="22"/>
                <w:szCs w:val="22"/>
              </w:rPr>
              <w:t>Lecture 5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  <w:p w:rsidR="008E0DCF" w:rsidRPr="00EC0F7B" w:rsidRDefault="008E0DCF" w:rsidP="00701473">
            <w:pPr>
              <w:pStyle w:val="RightAnswer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C0F7B">
              <w:rPr>
                <w:rFonts w:ascii="Arial" w:hAnsi="Arial" w:cs="Arial"/>
                <w:sz w:val="22"/>
                <w:szCs w:val="22"/>
              </w:rPr>
              <w:t>OSI Network Layer</w:t>
            </w:r>
          </w:p>
        </w:tc>
        <w:tc>
          <w:tcPr>
            <w:tcW w:w="75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0DCF" w:rsidRPr="00B70A43" w:rsidRDefault="008E0DCF" w:rsidP="00292C24">
            <w:pPr>
              <w:pStyle w:val="BodyText"/>
              <w:numPr>
                <w:ilvl w:val="1"/>
                <w:numId w:val="13"/>
              </w:numPr>
              <w:snapToGrid w:val="0"/>
              <w:spacing w:after="0"/>
              <w:rPr>
                <w:rFonts w:ascii="Arial" w:hAnsi="Arial" w:cs="Arial"/>
              </w:rPr>
            </w:pPr>
            <w:r w:rsidRPr="00B70A43">
              <w:rPr>
                <w:rFonts w:ascii="Arial" w:hAnsi="Arial" w:cs="Arial"/>
                <w:sz w:val="22"/>
                <w:szCs w:val="22"/>
              </w:rPr>
              <w:t xml:space="preserve">Chapter 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6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E0DCF" w:rsidRDefault="008E0DCF" w:rsidP="00EE7922">
            <w:pPr>
              <w:pStyle w:val="RightAnswer"/>
              <w:numPr>
                <w:ilvl w:val="0"/>
                <w:numId w:val="0"/>
              </w:numPr>
              <w:ind w:left="86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Lab 5</w:t>
            </w:r>
          </w:p>
          <w:p w:rsidR="008E0DCF" w:rsidRPr="00B70A43" w:rsidRDefault="008E0DCF" w:rsidP="00EE7922">
            <w:pPr>
              <w:pStyle w:val="RightAnswer"/>
              <w:numPr>
                <w:ilvl w:val="1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Examining Gateways and Routes</w:t>
            </w:r>
          </w:p>
        </w:tc>
      </w:tr>
      <w:tr w:rsidR="008E0DCF" w:rsidTr="00EC0F7B">
        <w:trPr>
          <w:trHeight w:val="1208"/>
        </w:trPr>
        <w:tc>
          <w:tcPr>
            <w:tcW w:w="322" w:type="pct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E0DCF" w:rsidRPr="00B70A43" w:rsidRDefault="008E0DCF" w:rsidP="00890D9A">
            <w:pPr>
              <w:snapToGrid w:val="0"/>
              <w:rPr>
                <w:rFonts w:ascii="Arial" w:hAnsi="Arial" w:cs="Arial"/>
              </w:rPr>
            </w:pPr>
            <w:r w:rsidRPr="00B70A43">
              <w:rPr>
                <w:rFonts w:ascii="Arial" w:hAnsi="Arial" w:cs="Arial"/>
                <w:sz w:val="22"/>
                <w:szCs w:val="22"/>
              </w:rPr>
              <w:t>2</w:t>
            </w:r>
            <w:r w:rsidR="00890D9A">
              <w:rPr>
                <w:rFonts w:ascii="Arial" w:hAnsi="Arial" w:cs="Arial"/>
                <w:sz w:val="22"/>
                <w:szCs w:val="22"/>
              </w:rPr>
              <w:t>0</w:t>
            </w:r>
            <w:r w:rsidRPr="00B70A43">
              <w:rPr>
                <w:rFonts w:ascii="Arial" w:hAnsi="Arial" w:cs="Arial"/>
                <w:sz w:val="22"/>
                <w:szCs w:val="22"/>
              </w:rPr>
              <w:t xml:space="preserve"> Oct</w:t>
            </w:r>
          </w:p>
        </w:tc>
        <w:tc>
          <w:tcPr>
            <w:tcW w:w="252" w:type="pct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E0DCF" w:rsidRPr="00B70A43" w:rsidRDefault="008E0DCF">
            <w:pPr>
              <w:snapToGrid w:val="0"/>
              <w:jc w:val="center"/>
              <w:rPr>
                <w:rFonts w:ascii="Arial" w:hAnsi="Arial" w:cs="Arial"/>
              </w:rPr>
            </w:pPr>
            <w:r w:rsidRPr="00B70A43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0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E0DCF" w:rsidRPr="0091688B" w:rsidRDefault="008E0DCF" w:rsidP="00C35E5A">
            <w:pPr>
              <w:pStyle w:val="BodyText"/>
              <w:snapToGrid w:val="0"/>
              <w:spacing w:after="0"/>
              <w:ind w:left="170"/>
              <w:rPr>
                <w:rFonts w:ascii="Arial" w:hAnsi="Arial" w:cs="Arial"/>
              </w:rPr>
            </w:pPr>
            <w:r w:rsidRPr="0091688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Lecture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  <w:p w:rsidR="008E0DCF" w:rsidRPr="0091688B" w:rsidRDefault="008E0DCF" w:rsidP="0091688B">
            <w:pPr>
              <w:pStyle w:val="RightAnswer"/>
              <w:numPr>
                <w:ilvl w:val="0"/>
                <w:numId w:val="11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Addressing the Network – IPv4</w:t>
            </w:r>
          </w:p>
        </w:tc>
        <w:tc>
          <w:tcPr>
            <w:tcW w:w="75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E0DCF" w:rsidRPr="00B70A43" w:rsidRDefault="008E0DCF" w:rsidP="00292C24">
            <w:pPr>
              <w:pStyle w:val="BodyText"/>
              <w:numPr>
                <w:ilvl w:val="1"/>
                <w:numId w:val="6"/>
              </w:numPr>
              <w:snapToGrid w:val="0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Chapter 6</w:t>
            </w:r>
          </w:p>
        </w:tc>
        <w:tc>
          <w:tcPr>
            <w:tcW w:w="16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E0DCF" w:rsidRDefault="008E0DCF" w:rsidP="00EE7922">
            <w:pPr>
              <w:pStyle w:val="RightAnswer"/>
              <w:numPr>
                <w:ilvl w:val="0"/>
                <w:numId w:val="0"/>
              </w:numPr>
              <w:ind w:left="86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Lab 6:</w:t>
            </w:r>
          </w:p>
          <w:p w:rsidR="008E0DCF" w:rsidRDefault="008E0DCF" w:rsidP="00EE7922">
            <w:pPr>
              <w:pStyle w:val="RightAnswer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smartTag w:uri="urn:schemas-microsoft-com:office:smarttags" w:element="place">
              <w:r>
                <w:rPr>
                  <w:rFonts w:ascii="Arial" w:hAnsi="Arial" w:cs="Arial"/>
                  <w:sz w:val="22"/>
                  <w:szCs w:val="22"/>
                </w:rPr>
                <w:t>Ping</w:t>
              </w:r>
            </w:smartTag>
          </w:p>
          <w:p w:rsidR="008E0DCF" w:rsidRDefault="008E0DCF" w:rsidP="00EE7922">
            <w:pPr>
              <w:pStyle w:val="RightAnswer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ICMP</w:t>
            </w:r>
          </w:p>
          <w:p w:rsidR="008E0DCF" w:rsidRPr="00B70A43" w:rsidRDefault="008E0DCF" w:rsidP="00EE7922">
            <w:pPr>
              <w:pStyle w:val="RightAnswer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Subnetting and Router configuration</w:t>
            </w:r>
          </w:p>
        </w:tc>
      </w:tr>
    </w:tbl>
    <w:p w:rsidR="008E0DCF" w:rsidRDefault="008E0DCF">
      <w:r>
        <w:br w:type="page"/>
      </w:r>
    </w:p>
    <w:tbl>
      <w:tblPr>
        <w:tblW w:w="5000" w:type="pct"/>
        <w:tblInd w:w="-54" w:type="dxa"/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000"/>
      </w:tblPr>
      <w:tblGrid>
        <w:gridCol w:w="906"/>
        <w:gridCol w:w="709"/>
        <w:gridCol w:w="5529"/>
        <w:gridCol w:w="141"/>
        <w:gridCol w:w="2127"/>
        <w:gridCol w:w="4657"/>
      </w:tblGrid>
      <w:tr w:rsidR="008E0DCF" w:rsidRPr="005C09D4">
        <w:trPr>
          <w:trHeight w:val="125"/>
        </w:trPr>
        <w:tc>
          <w:tcPr>
            <w:tcW w:w="322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  <w:tcMar>
              <w:top w:w="0" w:type="dxa"/>
              <w:bottom w:w="0" w:type="dxa"/>
            </w:tcMar>
            <w:vAlign w:val="center"/>
          </w:tcPr>
          <w:p w:rsidR="008E0DCF" w:rsidRPr="005C09D4" w:rsidRDefault="008E0DCF" w:rsidP="00890D9A">
            <w:pPr>
              <w:snapToGrid w:val="0"/>
              <w:rPr>
                <w:rFonts w:ascii="Arial" w:hAnsi="Arial" w:cs="Arial"/>
                <w:color w:val="FFFFFF"/>
              </w:rPr>
            </w:pPr>
            <w:r w:rsidRPr="005C09D4">
              <w:rPr>
                <w:rFonts w:ascii="Arial" w:hAnsi="Arial" w:cs="Arial"/>
                <w:color w:val="FFFFFF"/>
                <w:sz w:val="22"/>
                <w:szCs w:val="22"/>
              </w:rPr>
              <w:t>2</w:t>
            </w:r>
            <w:r w:rsidR="00890D9A">
              <w:rPr>
                <w:rFonts w:ascii="Arial" w:hAnsi="Arial" w:cs="Arial"/>
                <w:color w:val="FFFFFF"/>
                <w:sz w:val="22"/>
                <w:szCs w:val="22"/>
              </w:rPr>
              <w:t>7</w:t>
            </w:r>
            <w:r w:rsidRPr="005C09D4">
              <w:rPr>
                <w:rFonts w:ascii="Arial" w:hAnsi="Arial" w:cs="Arial"/>
                <w:color w:val="FFFFFF"/>
                <w:sz w:val="22"/>
                <w:szCs w:val="22"/>
                <w:vertAlign w:val="superscript"/>
              </w:rPr>
              <w:t xml:space="preserve"> </w:t>
            </w:r>
            <w:r w:rsidRPr="005C09D4">
              <w:rPr>
                <w:rFonts w:ascii="Arial" w:hAnsi="Arial" w:cs="Arial"/>
                <w:color w:val="FFFFFF"/>
                <w:sz w:val="22"/>
                <w:szCs w:val="22"/>
              </w:rPr>
              <w:t>Oct</w:t>
            </w:r>
          </w:p>
        </w:tc>
        <w:tc>
          <w:tcPr>
            <w:tcW w:w="4678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  <w:tcMar>
              <w:top w:w="0" w:type="dxa"/>
              <w:bottom w:w="0" w:type="dxa"/>
            </w:tcMar>
            <w:vAlign w:val="center"/>
          </w:tcPr>
          <w:p w:rsidR="008E0DCF" w:rsidRPr="000F6BF3" w:rsidRDefault="008E0DCF" w:rsidP="005C09D4">
            <w:pPr>
              <w:pStyle w:val="RightAnswer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F6BF3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Mid-Semester Break</w:t>
            </w:r>
          </w:p>
          <w:p w:rsidR="008E0DCF" w:rsidRPr="000F6BF3" w:rsidRDefault="008E0DCF" w:rsidP="005C09D4">
            <w:pPr>
              <w:pStyle w:val="RightAnswer"/>
              <w:numPr>
                <w:ilvl w:val="0"/>
                <w:numId w:val="0"/>
              </w:numPr>
              <w:jc w:val="center"/>
              <w:rPr>
                <w:rFonts w:ascii="Arial" w:hAnsi="Arial" w:cs="Arial"/>
                <w:color w:val="FFFFFF"/>
              </w:rPr>
            </w:pPr>
          </w:p>
        </w:tc>
      </w:tr>
      <w:tr w:rsidR="008E0DCF" w:rsidRPr="005C09D4">
        <w:trPr>
          <w:trHeight w:val="124"/>
        </w:trPr>
        <w:tc>
          <w:tcPr>
            <w:tcW w:w="322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  <w:tcMar>
              <w:top w:w="0" w:type="dxa"/>
              <w:bottom w:w="0" w:type="dxa"/>
            </w:tcMar>
            <w:vAlign w:val="center"/>
          </w:tcPr>
          <w:p w:rsidR="008E0DCF" w:rsidRPr="005C09D4" w:rsidRDefault="008E0DCF">
            <w:pPr>
              <w:snapToGrid w:val="0"/>
              <w:rPr>
                <w:rFonts w:ascii="Arial" w:hAnsi="Arial" w:cs="Arial"/>
                <w:color w:val="FFFFFF"/>
              </w:rPr>
            </w:pPr>
          </w:p>
        </w:tc>
        <w:tc>
          <w:tcPr>
            <w:tcW w:w="2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  <w:tcMar>
              <w:top w:w="0" w:type="dxa"/>
              <w:bottom w:w="0" w:type="dxa"/>
            </w:tcMar>
            <w:vAlign w:val="center"/>
          </w:tcPr>
          <w:p w:rsidR="008E0DCF" w:rsidRPr="005C09D4" w:rsidRDefault="008E0DCF" w:rsidP="0027363D">
            <w:pPr>
              <w:pStyle w:val="RightAnswer"/>
              <w:numPr>
                <w:ilvl w:val="0"/>
                <w:numId w:val="0"/>
              </w:numPr>
              <w:rPr>
                <w:rFonts w:ascii="Arial" w:hAnsi="Arial" w:cs="Arial"/>
                <w:color w:val="FFFFFF"/>
              </w:rPr>
            </w:pPr>
          </w:p>
        </w:tc>
        <w:tc>
          <w:tcPr>
            <w:tcW w:w="2015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  <w:vAlign w:val="center"/>
          </w:tcPr>
          <w:p w:rsidR="008E0DCF" w:rsidRPr="000F6BF3" w:rsidRDefault="008E0DCF" w:rsidP="0027363D">
            <w:pPr>
              <w:pStyle w:val="RightAnswer"/>
              <w:numPr>
                <w:ilvl w:val="0"/>
                <w:numId w:val="0"/>
              </w:numPr>
              <w:rPr>
                <w:rFonts w:ascii="Arial" w:hAnsi="Arial" w:cs="Arial"/>
                <w:color w:val="FFFFFF"/>
              </w:rPr>
            </w:pPr>
            <w:r w:rsidRPr="000F6BF3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Self Study</w:t>
            </w:r>
            <w:r w:rsidRPr="000F6BF3">
              <w:rPr>
                <w:rFonts w:ascii="Arial" w:hAnsi="Arial" w:cs="Arial"/>
                <w:color w:val="FFFFFF"/>
                <w:sz w:val="22"/>
                <w:szCs w:val="22"/>
              </w:rPr>
              <w:t xml:space="preserve">: </w:t>
            </w:r>
          </w:p>
          <w:p w:rsidR="008E0DCF" w:rsidRPr="000F6BF3" w:rsidRDefault="008E0DCF" w:rsidP="0091688B">
            <w:pPr>
              <w:pStyle w:val="RightAnswer"/>
              <w:numPr>
                <w:ilvl w:val="0"/>
                <w:numId w:val="10"/>
              </w:numPr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Recap chapter 1 – 6 (repeat chapter exams if required)</w:t>
            </w:r>
          </w:p>
        </w:tc>
        <w:tc>
          <w:tcPr>
            <w:tcW w:w="75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  <w:vAlign w:val="center"/>
          </w:tcPr>
          <w:p w:rsidR="008E0DCF" w:rsidRPr="005C09D4" w:rsidRDefault="008E0DCF" w:rsidP="004868FB">
            <w:pPr>
              <w:pStyle w:val="RightAnswer"/>
              <w:numPr>
                <w:ilvl w:val="0"/>
                <w:numId w:val="0"/>
              </w:numPr>
              <w:ind w:left="170"/>
              <w:rPr>
                <w:rFonts w:ascii="Arial" w:hAnsi="Arial" w:cs="Arial"/>
                <w:color w:val="FFFFFF"/>
              </w:rPr>
            </w:pPr>
          </w:p>
        </w:tc>
        <w:tc>
          <w:tcPr>
            <w:tcW w:w="16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  <w:vAlign w:val="center"/>
          </w:tcPr>
          <w:p w:rsidR="008E0DCF" w:rsidRPr="005C09D4" w:rsidRDefault="008E0DCF" w:rsidP="0027363D">
            <w:pPr>
              <w:pStyle w:val="RightAnswer"/>
              <w:numPr>
                <w:ilvl w:val="0"/>
                <w:numId w:val="0"/>
              </w:numPr>
              <w:rPr>
                <w:rFonts w:ascii="Arial" w:hAnsi="Arial" w:cs="Arial"/>
                <w:color w:val="FFFFFF"/>
              </w:rPr>
            </w:pPr>
          </w:p>
        </w:tc>
      </w:tr>
      <w:tr w:rsidR="008E0DCF">
        <w:tc>
          <w:tcPr>
            <w:tcW w:w="3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E0DCF" w:rsidRPr="00B70A43" w:rsidRDefault="00890D9A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8E0DCF" w:rsidRPr="00B70A43">
              <w:rPr>
                <w:rFonts w:ascii="Arial" w:hAnsi="Arial" w:cs="Arial"/>
                <w:sz w:val="22"/>
                <w:szCs w:val="22"/>
              </w:rPr>
              <w:t xml:space="preserve"> Nov</w:t>
            </w:r>
          </w:p>
        </w:tc>
        <w:tc>
          <w:tcPr>
            <w:tcW w:w="2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E0DCF" w:rsidRPr="00B70A43" w:rsidRDefault="008E0DCF">
            <w:pPr>
              <w:snapToGrid w:val="0"/>
              <w:jc w:val="center"/>
              <w:rPr>
                <w:rFonts w:ascii="Arial" w:hAnsi="Arial" w:cs="Arial"/>
              </w:rPr>
            </w:pPr>
            <w:r w:rsidRPr="00B70A43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96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E0DCF" w:rsidRPr="000F6BF3" w:rsidRDefault="008E0DCF" w:rsidP="00C35E5A">
            <w:pPr>
              <w:pStyle w:val="BodyText"/>
              <w:snapToGrid w:val="0"/>
              <w:spacing w:after="0"/>
              <w:ind w:left="170"/>
              <w:rPr>
                <w:rFonts w:ascii="Arial" w:hAnsi="Arial" w:cs="Arial"/>
              </w:rPr>
            </w:pPr>
            <w:r w:rsidRPr="000F6BF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Lecture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Pr="000F6BF3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8E0DCF" w:rsidRPr="007E19A8" w:rsidRDefault="008E0DCF" w:rsidP="0091688B">
            <w:pPr>
              <w:pStyle w:val="BodyText"/>
              <w:numPr>
                <w:ilvl w:val="0"/>
                <w:numId w:val="9"/>
              </w:numPr>
              <w:snapToGrid w:val="0"/>
              <w:spacing w:after="0"/>
              <w:rPr>
                <w:rFonts w:ascii="Arial" w:hAnsi="Arial" w:cs="Arial"/>
              </w:rPr>
            </w:pPr>
            <w:r w:rsidRPr="007E19A8">
              <w:rPr>
                <w:rFonts w:ascii="Arial" w:hAnsi="Arial" w:cs="Arial"/>
                <w:sz w:val="22"/>
                <w:szCs w:val="22"/>
              </w:rPr>
              <w:t>Data Link Layer</w:t>
            </w:r>
          </w:p>
        </w:tc>
        <w:tc>
          <w:tcPr>
            <w:tcW w:w="806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0DCF" w:rsidRPr="004868FB" w:rsidRDefault="008E0DCF" w:rsidP="004868FB">
            <w:pPr>
              <w:pStyle w:val="RightAnswer"/>
              <w:numPr>
                <w:ilvl w:val="0"/>
                <w:numId w:val="9"/>
              </w:numPr>
              <w:rPr>
                <w:rFonts w:ascii="Arial" w:hAnsi="Arial" w:cs="Arial"/>
                <w:color w:val="000000"/>
              </w:rPr>
            </w:pPr>
            <w:r w:rsidRPr="004868FB">
              <w:rPr>
                <w:rFonts w:ascii="Arial" w:hAnsi="Arial" w:cs="Arial"/>
              </w:rPr>
              <w:t>Chapter 7</w:t>
            </w:r>
          </w:p>
        </w:tc>
        <w:tc>
          <w:tcPr>
            <w:tcW w:w="16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E0DCF" w:rsidRPr="009B0AB6" w:rsidRDefault="008E0DCF" w:rsidP="00EE7922">
            <w:pPr>
              <w:pStyle w:val="RightAnswer"/>
              <w:numPr>
                <w:ilvl w:val="0"/>
                <w:numId w:val="0"/>
              </w:numPr>
              <w:ind w:left="86"/>
              <w:rPr>
                <w:rFonts w:ascii="Arial" w:hAnsi="Arial" w:cs="Arial"/>
              </w:rPr>
            </w:pPr>
            <w:r w:rsidRPr="009B0AB6">
              <w:rPr>
                <w:rFonts w:ascii="Arial" w:hAnsi="Arial" w:cs="Arial"/>
                <w:sz w:val="22"/>
                <w:szCs w:val="22"/>
              </w:rPr>
              <w:t>Lab 7</w:t>
            </w:r>
          </w:p>
          <w:p w:rsidR="008E0DCF" w:rsidRPr="009B0AB6" w:rsidRDefault="008E0DCF" w:rsidP="003E0AC7">
            <w:pPr>
              <w:pStyle w:val="RightAnswer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9B0AB6">
              <w:rPr>
                <w:rFonts w:ascii="Arial" w:hAnsi="Arial" w:cs="Arial"/>
                <w:sz w:val="22"/>
                <w:szCs w:val="22"/>
              </w:rPr>
              <w:t>Recap subnetting</w:t>
            </w:r>
          </w:p>
          <w:p w:rsidR="008E0DCF" w:rsidRPr="009B0AB6" w:rsidRDefault="008E0DCF" w:rsidP="003E0AC7">
            <w:pPr>
              <w:pStyle w:val="RightAnswer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9B0AB6">
              <w:rPr>
                <w:rFonts w:ascii="Arial" w:hAnsi="Arial" w:cs="Arial"/>
                <w:sz w:val="22"/>
                <w:szCs w:val="22"/>
              </w:rPr>
              <w:t>Frame Examination</w:t>
            </w:r>
          </w:p>
        </w:tc>
      </w:tr>
      <w:tr w:rsidR="008E0DCF" w:rsidTr="007E19A8">
        <w:tc>
          <w:tcPr>
            <w:tcW w:w="3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E0DCF" w:rsidRPr="00B70A43" w:rsidRDefault="008E0DCF" w:rsidP="00890D9A">
            <w:pPr>
              <w:snapToGrid w:val="0"/>
              <w:rPr>
                <w:rFonts w:ascii="Arial" w:hAnsi="Arial" w:cs="Arial"/>
              </w:rPr>
            </w:pPr>
            <w:r w:rsidRPr="00B70A43">
              <w:rPr>
                <w:rFonts w:ascii="Arial" w:hAnsi="Arial" w:cs="Arial"/>
                <w:sz w:val="22"/>
                <w:szCs w:val="22"/>
              </w:rPr>
              <w:t>1</w:t>
            </w:r>
            <w:r w:rsidR="00890D9A">
              <w:rPr>
                <w:rFonts w:ascii="Arial" w:hAnsi="Arial" w:cs="Arial"/>
                <w:sz w:val="22"/>
                <w:szCs w:val="22"/>
              </w:rPr>
              <w:t>0</w:t>
            </w:r>
            <w:r w:rsidRPr="00B70A43">
              <w:rPr>
                <w:rFonts w:ascii="Arial" w:hAnsi="Arial" w:cs="Arial"/>
                <w:sz w:val="22"/>
                <w:szCs w:val="22"/>
              </w:rPr>
              <w:t xml:space="preserve"> Nov</w:t>
            </w:r>
          </w:p>
        </w:tc>
        <w:tc>
          <w:tcPr>
            <w:tcW w:w="2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E0DCF" w:rsidRPr="00B70A43" w:rsidRDefault="008E0DCF">
            <w:pPr>
              <w:snapToGrid w:val="0"/>
              <w:jc w:val="center"/>
              <w:rPr>
                <w:rFonts w:ascii="Arial" w:hAnsi="Arial" w:cs="Arial"/>
              </w:rPr>
            </w:pPr>
            <w:r w:rsidRPr="00B70A43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96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E0DCF" w:rsidRPr="000F6BF3" w:rsidRDefault="008E0DCF" w:rsidP="00EC0F7B">
            <w:pPr>
              <w:pStyle w:val="BodyText"/>
              <w:snapToGrid w:val="0"/>
              <w:spacing w:after="0"/>
              <w:rPr>
                <w:rFonts w:ascii="Arial" w:hAnsi="Arial" w:cs="Arial"/>
              </w:rPr>
            </w:pPr>
            <w:r w:rsidRPr="000F6BF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Lecture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8:</w:t>
            </w:r>
          </w:p>
          <w:p w:rsidR="008E0DCF" w:rsidRPr="007E19A8" w:rsidRDefault="008E0DCF" w:rsidP="0091688B">
            <w:pPr>
              <w:pStyle w:val="BodyText"/>
              <w:numPr>
                <w:ilvl w:val="0"/>
                <w:numId w:val="9"/>
              </w:numPr>
              <w:snapToGrid w:val="0"/>
              <w:spacing w:after="0"/>
              <w:rPr>
                <w:rFonts w:ascii="Arial" w:hAnsi="Arial" w:cs="Arial"/>
              </w:rPr>
            </w:pPr>
            <w:r w:rsidRPr="007E19A8">
              <w:rPr>
                <w:rFonts w:ascii="Arial" w:hAnsi="Arial" w:cs="Arial"/>
                <w:sz w:val="22"/>
                <w:szCs w:val="22"/>
              </w:rPr>
              <w:t>OSI Physical Layer</w:t>
            </w:r>
          </w:p>
        </w:tc>
        <w:tc>
          <w:tcPr>
            <w:tcW w:w="806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E0DCF" w:rsidRPr="004868FB" w:rsidRDefault="008E0DCF" w:rsidP="00226A66">
            <w:pPr>
              <w:pStyle w:val="BodyText"/>
              <w:numPr>
                <w:ilvl w:val="0"/>
                <w:numId w:val="7"/>
              </w:numPr>
              <w:snapToGrid w:val="0"/>
              <w:spacing w:after="0"/>
              <w:rPr>
                <w:rFonts w:ascii="Arial" w:hAnsi="Arial" w:cs="Arial"/>
              </w:rPr>
            </w:pPr>
            <w:r w:rsidRPr="004868FB">
              <w:rPr>
                <w:rFonts w:ascii="Arial" w:hAnsi="Arial" w:cs="Arial"/>
                <w:color w:val="000000"/>
                <w:sz w:val="22"/>
                <w:szCs w:val="22"/>
              </w:rPr>
              <w:t>Chapter 8</w:t>
            </w:r>
          </w:p>
          <w:p w:rsidR="008E0DCF" w:rsidRPr="00B70A43" w:rsidRDefault="008E0DCF" w:rsidP="00EC0F7B">
            <w:pPr>
              <w:pStyle w:val="BodyText"/>
              <w:snapToGrid w:val="0"/>
              <w:spacing w:after="0"/>
              <w:ind w:left="170"/>
              <w:rPr>
                <w:rFonts w:ascii="Arial" w:hAnsi="Arial" w:cs="Arial"/>
              </w:rPr>
            </w:pPr>
          </w:p>
        </w:tc>
        <w:tc>
          <w:tcPr>
            <w:tcW w:w="16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E0DCF" w:rsidRPr="009B0AB6" w:rsidRDefault="008E0DCF" w:rsidP="00EE7922">
            <w:pPr>
              <w:pStyle w:val="RightAnswer"/>
              <w:numPr>
                <w:ilvl w:val="0"/>
                <w:numId w:val="0"/>
              </w:numPr>
              <w:ind w:left="86"/>
              <w:rPr>
                <w:rFonts w:ascii="Arial" w:hAnsi="Arial" w:cs="Arial"/>
              </w:rPr>
            </w:pPr>
            <w:r w:rsidRPr="009B0AB6">
              <w:rPr>
                <w:rFonts w:ascii="Arial" w:hAnsi="Arial" w:cs="Arial"/>
                <w:sz w:val="22"/>
                <w:szCs w:val="22"/>
              </w:rPr>
              <w:t>Lab 8:</w:t>
            </w:r>
          </w:p>
          <w:p w:rsidR="008E0DCF" w:rsidRPr="009B0AB6" w:rsidRDefault="008E0DCF" w:rsidP="00EC0F7B">
            <w:pPr>
              <w:pStyle w:val="RightAnswer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9B0AB6">
              <w:rPr>
                <w:rFonts w:ascii="Arial" w:hAnsi="Arial" w:cs="Arial"/>
                <w:sz w:val="22"/>
                <w:szCs w:val="22"/>
              </w:rPr>
              <w:t>ARP</w:t>
            </w:r>
          </w:p>
          <w:p w:rsidR="008E0DCF" w:rsidRPr="009B0AB6" w:rsidRDefault="008E0DCF" w:rsidP="00EC0F7B">
            <w:pPr>
              <w:pStyle w:val="RightAnswer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9B0AB6">
              <w:rPr>
                <w:rFonts w:ascii="Arial" w:hAnsi="Arial" w:cs="Arial"/>
                <w:sz w:val="22"/>
                <w:szCs w:val="22"/>
              </w:rPr>
              <w:t>Switch Table</w:t>
            </w:r>
          </w:p>
        </w:tc>
      </w:tr>
      <w:tr w:rsidR="008E0DCF" w:rsidTr="007E19A8">
        <w:tc>
          <w:tcPr>
            <w:tcW w:w="322" w:type="pct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E0DCF" w:rsidRPr="00B70A43" w:rsidRDefault="00890D9A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  <w:r w:rsidR="008E0DCF" w:rsidRPr="00B70A43">
              <w:rPr>
                <w:rFonts w:ascii="Arial" w:hAnsi="Arial" w:cs="Arial"/>
                <w:sz w:val="22"/>
                <w:szCs w:val="22"/>
              </w:rPr>
              <w:t xml:space="preserve"> Nov</w:t>
            </w:r>
          </w:p>
        </w:tc>
        <w:tc>
          <w:tcPr>
            <w:tcW w:w="252" w:type="pct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E0DCF" w:rsidRPr="00B70A43" w:rsidRDefault="008E0DCF">
            <w:pPr>
              <w:snapToGrid w:val="0"/>
              <w:jc w:val="center"/>
              <w:rPr>
                <w:rFonts w:ascii="Arial" w:hAnsi="Arial" w:cs="Arial"/>
              </w:rPr>
            </w:pPr>
            <w:r w:rsidRPr="00B70A43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965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E0DCF" w:rsidRPr="007E19A8" w:rsidRDefault="008E0DCF" w:rsidP="007762DA">
            <w:pPr>
              <w:pStyle w:val="BodyText"/>
              <w:snapToGrid w:val="0"/>
              <w:spacing w:after="0"/>
              <w:rPr>
                <w:rFonts w:ascii="Arial" w:hAnsi="Arial" w:cs="Arial"/>
                <w:b/>
                <w:bCs/>
              </w:rPr>
            </w:pPr>
            <w:r w:rsidRPr="007E19A8">
              <w:rPr>
                <w:rFonts w:ascii="Arial" w:hAnsi="Arial" w:cs="Arial"/>
                <w:b/>
                <w:bCs/>
                <w:sz w:val="22"/>
                <w:szCs w:val="22"/>
              </w:rPr>
              <w:t>Lecture 9:</w:t>
            </w:r>
          </w:p>
          <w:p w:rsidR="008E0DCF" w:rsidRPr="007E19A8" w:rsidRDefault="008E0DCF" w:rsidP="007E19A8">
            <w:pPr>
              <w:pStyle w:val="BodyText"/>
              <w:numPr>
                <w:ilvl w:val="0"/>
                <w:numId w:val="26"/>
              </w:numPr>
              <w:snapToGrid w:val="0"/>
              <w:spacing w:after="0"/>
              <w:rPr>
                <w:rFonts w:ascii="Arial" w:hAnsi="Arial" w:cs="Arial"/>
                <w:bCs/>
              </w:rPr>
            </w:pPr>
            <w:r w:rsidRPr="007E19A8">
              <w:rPr>
                <w:rFonts w:ascii="Arial" w:hAnsi="Arial" w:cs="Arial"/>
                <w:bCs/>
                <w:sz w:val="22"/>
                <w:szCs w:val="22"/>
              </w:rPr>
              <w:t>Ethernet</w:t>
            </w:r>
          </w:p>
        </w:tc>
        <w:tc>
          <w:tcPr>
            <w:tcW w:w="806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0DCF" w:rsidRPr="007E19A8" w:rsidRDefault="008E0DCF" w:rsidP="007E19A8">
            <w:pPr>
              <w:pStyle w:val="BodyText"/>
              <w:numPr>
                <w:ilvl w:val="0"/>
                <w:numId w:val="26"/>
              </w:numPr>
              <w:snapToGrid w:val="0"/>
              <w:spacing w:after="0"/>
              <w:rPr>
                <w:rFonts w:ascii="Arial" w:hAnsi="Arial" w:cs="Arial"/>
                <w:bCs/>
              </w:rPr>
            </w:pPr>
            <w:r w:rsidRPr="007E19A8">
              <w:rPr>
                <w:rFonts w:ascii="Arial" w:hAnsi="Arial" w:cs="Arial"/>
                <w:bCs/>
                <w:sz w:val="22"/>
                <w:szCs w:val="22"/>
              </w:rPr>
              <w:t>Chapter 9</w:t>
            </w:r>
          </w:p>
        </w:tc>
        <w:tc>
          <w:tcPr>
            <w:tcW w:w="1655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E0DCF" w:rsidRPr="009B0AB6" w:rsidRDefault="008E0DCF" w:rsidP="00EE7922">
            <w:pPr>
              <w:pStyle w:val="RightAnswer"/>
              <w:numPr>
                <w:ilvl w:val="0"/>
                <w:numId w:val="0"/>
              </w:numPr>
              <w:ind w:left="86"/>
              <w:rPr>
                <w:rFonts w:ascii="Arial" w:hAnsi="Arial" w:cs="Arial"/>
              </w:rPr>
            </w:pPr>
            <w:r w:rsidRPr="009B0AB6">
              <w:rPr>
                <w:rFonts w:ascii="Arial" w:hAnsi="Arial" w:cs="Arial"/>
                <w:sz w:val="22"/>
                <w:szCs w:val="22"/>
              </w:rPr>
              <w:t>Lab 9</w:t>
            </w:r>
          </w:p>
          <w:p w:rsidR="008E0DCF" w:rsidRPr="009B0AB6" w:rsidRDefault="008E0DCF" w:rsidP="003E0AC7">
            <w:pPr>
              <w:pStyle w:val="RightAnswer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9B0AB6">
              <w:rPr>
                <w:rFonts w:ascii="Arial" w:hAnsi="Arial" w:cs="Arial"/>
                <w:sz w:val="22"/>
                <w:szCs w:val="22"/>
              </w:rPr>
              <w:t>How many networks?</w:t>
            </w:r>
          </w:p>
          <w:p w:rsidR="008E0DCF" w:rsidRPr="009B0AB6" w:rsidRDefault="008E0DCF" w:rsidP="003E0AC7">
            <w:pPr>
              <w:pStyle w:val="RightAnswer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9B0AB6">
              <w:rPr>
                <w:rFonts w:ascii="Arial" w:hAnsi="Arial" w:cs="Arial"/>
                <w:sz w:val="22"/>
                <w:szCs w:val="22"/>
              </w:rPr>
              <w:t>Build a small lab topology</w:t>
            </w:r>
          </w:p>
        </w:tc>
      </w:tr>
      <w:tr w:rsidR="008E0DCF">
        <w:tc>
          <w:tcPr>
            <w:tcW w:w="322" w:type="pct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E0DCF" w:rsidRPr="00B70A43" w:rsidRDefault="008E0DCF" w:rsidP="00890D9A">
            <w:pPr>
              <w:snapToGrid w:val="0"/>
              <w:rPr>
                <w:rFonts w:ascii="Arial" w:hAnsi="Arial" w:cs="Arial"/>
              </w:rPr>
            </w:pPr>
            <w:r w:rsidRPr="00B70A43">
              <w:rPr>
                <w:rFonts w:ascii="Arial" w:hAnsi="Arial" w:cs="Arial"/>
                <w:sz w:val="22"/>
                <w:szCs w:val="22"/>
              </w:rPr>
              <w:t>2</w:t>
            </w:r>
            <w:r w:rsidR="00890D9A">
              <w:rPr>
                <w:rFonts w:ascii="Arial" w:hAnsi="Arial" w:cs="Arial"/>
                <w:sz w:val="22"/>
                <w:szCs w:val="22"/>
              </w:rPr>
              <w:t>4</w:t>
            </w:r>
            <w:r w:rsidRPr="00B70A43">
              <w:rPr>
                <w:rFonts w:ascii="Arial" w:hAnsi="Arial" w:cs="Arial"/>
                <w:sz w:val="22"/>
                <w:szCs w:val="22"/>
              </w:rPr>
              <w:t xml:space="preserve"> Nov</w:t>
            </w:r>
          </w:p>
        </w:tc>
        <w:tc>
          <w:tcPr>
            <w:tcW w:w="252" w:type="pct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E0DCF" w:rsidRPr="00B70A43" w:rsidRDefault="008E0DCF">
            <w:pPr>
              <w:snapToGrid w:val="0"/>
              <w:jc w:val="center"/>
              <w:rPr>
                <w:rFonts w:ascii="Arial" w:hAnsi="Arial" w:cs="Arial"/>
              </w:rPr>
            </w:pPr>
            <w:r w:rsidRPr="00B70A43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965" w:type="pct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E0DCF" w:rsidRPr="009B0AB6" w:rsidRDefault="008E0DCF" w:rsidP="007762DA">
            <w:pPr>
              <w:pStyle w:val="BodyText"/>
              <w:snapToGrid w:val="0"/>
              <w:spacing w:after="0"/>
              <w:ind w:left="170"/>
              <w:rPr>
                <w:rFonts w:ascii="Arial" w:hAnsi="Arial" w:cs="Arial"/>
              </w:rPr>
            </w:pPr>
            <w:r w:rsidRPr="009B0AB6">
              <w:rPr>
                <w:rFonts w:ascii="Arial" w:hAnsi="Arial" w:cs="Arial"/>
                <w:b/>
                <w:bCs/>
                <w:sz w:val="22"/>
                <w:szCs w:val="22"/>
              </w:rPr>
              <w:t>Lecture 10</w:t>
            </w:r>
            <w:r w:rsidRPr="009B0AB6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8E0DCF" w:rsidRPr="000F6BF3" w:rsidRDefault="008E0DCF" w:rsidP="007762DA">
            <w:pPr>
              <w:pStyle w:val="BodyText"/>
              <w:numPr>
                <w:ilvl w:val="0"/>
                <w:numId w:val="7"/>
              </w:numPr>
              <w:snapToGrid w:val="0"/>
              <w:spacing w:after="0"/>
              <w:rPr>
                <w:rFonts w:ascii="Arial" w:hAnsi="Arial" w:cs="Arial"/>
              </w:rPr>
            </w:pPr>
            <w:r w:rsidRPr="009B0AB6">
              <w:rPr>
                <w:rFonts w:ascii="Arial" w:hAnsi="Arial" w:cs="Arial"/>
                <w:sz w:val="22"/>
                <w:szCs w:val="22"/>
              </w:rPr>
              <w:t>Planning and Cabling</w:t>
            </w:r>
          </w:p>
        </w:tc>
        <w:tc>
          <w:tcPr>
            <w:tcW w:w="806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E0DCF" w:rsidRPr="00B70A43" w:rsidRDefault="008E0DCF" w:rsidP="00292C24">
            <w:pPr>
              <w:pStyle w:val="BodyText"/>
              <w:numPr>
                <w:ilvl w:val="0"/>
                <w:numId w:val="7"/>
              </w:numPr>
              <w:snapToGrid w:val="0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Chapter 10</w:t>
            </w:r>
          </w:p>
        </w:tc>
        <w:tc>
          <w:tcPr>
            <w:tcW w:w="1655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E0DCF" w:rsidRDefault="008E0DCF" w:rsidP="009B0AB6">
            <w:pPr>
              <w:pStyle w:val="RightAnswer"/>
              <w:numPr>
                <w:ilvl w:val="0"/>
                <w:numId w:val="0"/>
              </w:numPr>
              <w:ind w:left="17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Lab 10:</w:t>
            </w:r>
          </w:p>
          <w:p w:rsidR="008E0DCF" w:rsidRPr="009B0AB6" w:rsidRDefault="008E0DCF" w:rsidP="002A2680">
            <w:pPr>
              <w:pStyle w:val="RightAnswer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9B0AB6">
              <w:rPr>
                <w:rFonts w:ascii="Arial" w:hAnsi="Arial" w:cs="Arial"/>
                <w:sz w:val="22"/>
                <w:szCs w:val="22"/>
              </w:rPr>
              <w:t>Router Console sessions</w:t>
            </w:r>
          </w:p>
          <w:p w:rsidR="008E0DCF" w:rsidRPr="009B0AB6" w:rsidRDefault="008E0DCF" w:rsidP="002A2680">
            <w:pPr>
              <w:pStyle w:val="RightAnswer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9B0AB6">
              <w:rPr>
                <w:rFonts w:ascii="Arial" w:hAnsi="Arial" w:cs="Arial"/>
                <w:sz w:val="22"/>
                <w:szCs w:val="22"/>
              </w:rPr>
              <w:t>Basic Device Configuration</w:t>
            </w:r>
          </w:p>
        </w:tc>
      </w:tr>
      <w:tr w:rsidR="008E0DCF" w:rsidTr="006E5F0B">
        <w:trPr>
          <w:trHeight w:val="640"/>
        </w:trPr>
        <w:tc>
          <w:tcPr>
            <w:tcW w:w="322" w:type="pct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E0DCF" w:rsidRPr="00B70A43" w:rsidRDefault="0092032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8E0DCF" w:rsidRPr="00B70A43">
              <w:rPr>
                <w:rFonts w:ascii="Arial" w:hAnsi="Arial" w:cs="Arial"/>
                <w:sz w:val="22"/>
                <w:szCs w:val="22"/>
              </w:rPr>
              <w:t xml:space="preserve"> Dec</w:t>
            </w:r>
          </w:p>
        </w:tc>
        <w:tc>
          <w:tcPr>
            <w:tcW w:w="252" w:type="pct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E0DCF" w:rsidRPr="00B70A43" w:rsidRDefault="008E0DCF">
            <w:pPr>
              <w:snapToGrid w:val="0"/>
              <w:jc w:val="center"/>
              <w:rPr>
                <w:rFonts w:ascii="Arial" w:hAnsi="Arial" w:cs="Arial"/>
              </w:rPr>
            </w:pPr>
            <w:r w:rsidRPr="00B70A43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965" w:type="pct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E0DCF" w:rsidRPr="009B0AB6" w:rsidRDefault="008E0DCF" w:rsidP="0091688B">
            <w:pPr>
              <w:pStyle w:val="BodyText"/>
              <w:snapToGrid w:val="0"/>
              <w:spacing w:after="0"/>
              <w:rPr>
                <w:rFonts w:ascii="Arial" w:hAnsi="Arial" w:cs="Arial"/>
                <w:b/>
              </w:rPr>
            </w:pPr>
            <w:r w:rsidRPr="009B0AB6">
              <w:rPr>
                <w:rFonts w:ascii="Arial" w:hAnsi="Arial" w:cs="Arial"/>
                <w:b/>
                <w:sz w:val="22"/>
                <w:szCs w:val="22"/>
              </w:rPr>
              <w:t>Lecture 11:</w:t>
            </w:r>
          </w:p>
          <w:p w:rsidR="008E0DCF" w:rsidRPr="000F6BF3" w:rsidRDefault="008E0DCF" w:rsidP="009B0AB6">
            <w:pPr>
              <w:pStyle w:val="BodyText"/>
              <w:numPr>
                <w:ilvl w:val="0"/>
                <w:numId w:val="27"/>
              </w:numPr>
              <w:snapToGrid w:val="0"/>
              <w:spacing w:after="0"/>
              <w:rPr>
                <w:rFonts w:ascii="Arial" w:hAnsi="Arial" w:cs="Arial"/>
              </w:rPr>
            </w:pPr>
            <w:r w:rsidRPr="009B0AB6">
              <w:rPr>
                <w:rFonts w:ascii="Arial" w:hAnsi="Arial" w:cs="Arial"/>
                <w:sz w:val="22"/>
                <w:szCs w:val="22"/>
              </w:rPr>
              <w:t>Configuring and Testing the network</w:t>
            </w:r>
          </w:p>
        </w:tc>
        <w:tc>
          <w:tcPr>
            <w:tcW w:w="806" w:type="pct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:rsidR="008E0DCF" w:rsidRPr="00B70A43" w:rsidRDefault="008E0DCF" w:rsidP="00292C24">
            <w:pPr>
              <w:pStyle w:val="BodyText"/>
              <w:numPr>
                <w:ilvl w:val="0"/>
                <w:numId w:val="7"/>
              </w:numPr>
              <w:snapToGrid w:val="0"/>
              <w:spacing w:after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22"/>
                <w:szCs w:val="22"/>
              </w:rPr>
              <w:t>Chapter 11</w:t>
            </w:r>
          </w:p>
        </w:tc>
        <w:tc>
          <w:tcPr>
            <w:tcW w:w="1655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E0DCF" w:rsidRPr="00647651" w:rsidRDefault="008E0DCF" w:rsidP="003E0AC7">
            <w:pPr>
              <w:pStyle w:val="RightAnswer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 w:rsidRPr="0064765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Preparation for Practical Exam: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Putting it all together</w:t>
            </w:r>
          </w:p>
        </w:tc>
      </w:tr>
      <w:tr w:rsidR="008E0DCF" w:rsidTr="009B0AB6">
        <w:tc>
          <w:tcPr>
            <w:tcW w:w="322" w:type="pct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E0DCF" w:rsidRPr="00B70A43" w:rsidRDefault="0092032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  <w:r w:rsidR="008E0DCF" w:rsidRPr="00B70A43">
              <w:rPr>
                <w:rFonts w:ascii="Arial" w:hAnsi="Arial" w:cs="Arial"/>
                <w:sz w:val="22"/>
                <w:szCs w:val="22"/>
              </w:rPr>
              <w:t xml:space="preserve"> Dec</w:t>
            </w:r>
          </w:p>
        </w:tc>
        <w:tc>
          <w:tcPr>
            <w:tcW w:w="252" w:type="pct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E0DCF" w:rsidRPr="00B70A43" w:rsidRDefault="008E0DCF">
            <w:pPr>
              <w:snapToGrid w:val="0"/>
              <w:jc w:val="center"/>
              <w:rPr>
                <w:rFonts w:ascii="Arial" w:hAnsi="Arial" w:cs="Arial"/>
              </w:rPr>
            </w:pPr>
            <w:r w:rsidRPr="00B70A43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965" w:type="pct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E0DCF" w:rsidRPr="000F6BF3" w:rsidRDefault="008E0DCF" w:rsidP="00E524E1">
            <w:pPr>
              <w:pStyle w:val="BodyText"/>
              <w:snapToGrid w:val="0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Recap and Revision</w:t>
            </w:r>
          </w:p>
        </w:tc>
        <w:tc>
          <w:tcPr>
            <w:tcW w:w="806" w:type="pct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0DCF" w:rsidRPr="003E0AC7" w:rsidRDefault="008E0DCF" w:rsidP="003E0AC7">
            <w:pPr>
              <w:pStyle w:val="BodyText"/>
              <w:numPr>
                <w:ilvl w:val="0"/>
                <w:numId w:val="7"/>
              </w:numPr>
              <w:snapToGrid w:val="0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Recap 1 - 11</w:t>
            </w:r>
          </w:p>
        </w:tc>
        <w:tc>
          <w:tcPr>
            <w:tcW w:w="16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  <w:vAlign w:val="center"/>
          </w:tcPr>
          <w:p w:rsidR="008E0DCF" w:rsidRPr="003E0AC7" w:rsidRDefault="008E0DCF" w:rsidP="00226A66">
            <w:pPr>
              <w:pStyle w:val="RightAnswer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</w:rPr>
            </w:pPr>
            <w:r w:rsidRPr="003E0AC7">
              <w:rPr>
                <w:rFonts w:ascii="Arial" w:hAnsi="Arial" w:cs="Arial"/>
                <w:b/>
                <w:bCs/>
                <w:sz w:val="22"/>
                <w:szCs w:val="22"/>
              </w:rPr>
              <w:t>Practical Exam</w:t>
            </w:r>
          </w:p>
        </w:tc>
      </w:tr>
      <w:tr w:rsidR="008E0DCF" w:rsidTr="009B0AB6">
        <w:tc>
          <w:tcPr>
            <w:tcW w:w="322" w:type="pct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E0DCF" w:rsidRPr="00B70A43" w:rsidRDefault="0092032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  <w:r w:rsidR="008E0DCF" w:rsidRPr="00B70A43">
              <w:rPr>
                <w:rFonts w:ascii="Arial" w:hAnsi="Arial" w:cs="Arial"/>
                <w:sz w:val="22"/>
                <w:szCs w:val="22"/>
              </w:rPr>
              <w:t xml:space="preserve"> Dec</w:t>
            </w:r>
          </w:p>
        </w:tc>
        <w:tc>
          <w:tcPr>
            <w:tcW w:w="252" w:type="pct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E0DCF" w:rsidRPr="00B70A43" w:rsidRDefault="008E0DCF">
            <w:pPr>
              <w:snapToGrid w:val="0"/>
              <w:jc w:val="center"/>
              <w:rPr>
                <w:rFonts w:ascii="Arial" w:hAnsi="Arial" w:cs="Arial"/>
              </w:rPr>
            </w:pPr>
            <w:r w:rsidRPr="00B70A43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1965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8E0DCF" w:rsidRPr="000F6BF3" w:rsidRDefault="008E0DCF" w:rsidP="00C26F85">
            <w:pPr>
              <w:pStyle w:val="BodyText"/>
              <w:snapToGrid w:val="0"/>
              <w:spacing w:after="0"/>
              <w:ind w:left="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Recap and Revision</w:t>
            </w:r>
          </w:p>
        </w:tc>
        <w:tc>
          <w:tcPr>
            <w:tcW w:w="806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</w:tcPr>
          <w:p w:rsidR="008E0DCF" w:rsidRPr="00226A66" w:rsidRDefault="008E0DCF" w:rsidP="00226A66">
            <w:pPr>
              <w:pStyle w:val="BodyText"/>
              <w:numPr>
                <w:ilvl w:val="2"/>
                <w:numId w:val="19"/>
              </w:numPr>
              <w:snapToGrid w:val="0"/>
              <w:spacing w:after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Final Exam (Chapters 1 -11</w:t>
            </w:r>
            <w:r w:rsidRPr="00226A66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6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  <w:vAlign w:val="center"/>
          </w:tcPr>
          <w:p w:rsidR="008E0DCF" w:rsidRPr="00B70A43" w:rsidRDefault="008E0DCF" w:rsidP="009B0AB6">
            <w:pPr>
              <w:pStyle w:val="RightAnswer"/>
              <w:numPr>
                <w:ilvl w:val="2"/>
                <w:numId w:val="19"/>
              </w:numPr>
              <w:rPr>
                <w:rFonts w:ascii="Arial" w:hAnsi="Arial" w:cs="Arial"/>
              </w:rPr>
            </w:pPr>
            <w:r w:rsidRPr="003E0AC7">
              <w:rPr>
                <w:rFonts w:ascii="Arial" w:hAnsi="Arial" w:cs="Arial"/>
                <w:b/>
                <w:bCs/>
                <w:sz w:val="22"/>
                <w:szCs w:val="22"/>
              </w:rPr>
              <w:t>Practical Exam</w:t>
            </w:r>
          </w:p>
        </w:tc>
      </w:tr>
    </w:tbl>
    <w:p w:rsidR="008E0DCF" w:rsidRDefault="008E0DCF" w:rsidP="0082471B">
      <w:pPr>
        <w:tabs>
          <w:tab w:val="right" w:pos="13892"/>
        </w:tabs>
        <w:rPr>
          <w:rFonts w:ascii="Arial" w:hAnsi="Arial" w:cs="Arial"/>
          <w:b/>
          <w:bCs/>
          <w:sz w:val="20"/>
          <w:szCs w:val="20"/>
        </w:rPr>
      </w:pPr>
    </w:p>
    <w:p w:rsidR="008E0DCF" w:rsidRPr="00354BA6" w:rsidRDefault="008E0DCF" w:rsidP="00354BA6">
      <w:pPr>
        <w:pStyle w:val="Heading1"/>
      </w:pPr>
      <w:r>
        <w:rPr>
          <w:sz w:val="20"/>
          <w:szCs w:val="20"/>
        </w:rPr>
        <w:br w:type="page"/>
      </w:r>
      <w:r w:rsidRPr="00354BA6">
        <w:lastRenderedPageBreak/>
        <w:t>Books</w:t>
      </w:r>
    </w:p>
    <w:p w:rsidR="008E0DCF" w:rsidRPr="00613237" w:rsidRDefault="008E0DCF" w:rsidP="0082471B">
      <w:pPr>
        <w:pStyle w:val="syllabusbullets"/>
        <w:numPr>
          <w:ilvl w:val="0"/>
          <w:numId w:val="0"/>
        </w:numPr>
        <w:ind w:left="369"/>
        <w:rPr>
          <w:rFonts w:ascii="Arial" w:hAnsi="Arial" w:cs="Arial"/>
          <w:sz w:val="24"/>
          <w:szCs w:val="24"/>
        </w:rPr>
      </w:pPr>
      <w:r w:rsidRPr="00613237">
        <w:rPr>
          <w:rFonts w:ascii="Arial" w:hAnsi="Arial" w:cs="Arial"/>
          <w:sz w:val="24"/>
          <w:szCs w:val="24"/>
        </w:rPr>
        <w:t>Recommended Text</w:t>
      </w:r>
    </w:p>
    <w:p w:rsidR="008E0DCF" w:rsidRPr="00623586" w:rsidRDefault="008E0DCF" w:rsidP="0082471B">
      <w:pPr>
        <w:pStyle w:val="syllabusindicativetex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Cisco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23586">
        <w:rPr>
          <w:rFonts w:ascii="Arial" w:hAnsi="Arial" w:cs="Arial"/>
        </w:rPr>
        <w:t>Network Fundamentals, CCNA Exploration Companion Guide</w:t>
      </w:r>
      <w:r>
        <w:rPr>
          <w:rFonts w:ascii="Arial" w:hAnsi="Arial" w:cs="Arial"/>
        </w:rPr>
        <w:t xml:space="preserve"> ISBN </w:t>
      </w:r>
      <w:r w:rsidRPr="00D73AB1">
        <w:rPr>
          <w:rFonts w:ascii="Arial" w:hAnsi="Arial" w:cs="Arial"/>
        </w:rPr>
        <w:t>1587132087</w:t>
      </w:r>
    </w:p>
    <w:p w:rsidR="008E0DCF" w:rsidRDefault="008E0DCF" w:rsidP="0082471B">
      <w:pPr>
        <w:pStyle w:val="syllabusindicativetex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Cisco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Powerpoint</w:t>
      </w:r>
      <w:proofErr w:type="spellEnd"/>
      <w:r>
        <w:rPr>
          <w:rFonts w:ascii="Arial" w:hAnsi="Arial" w:cs="Arial"/>
        </w:rPr>
        <w:t xml:space="preserve"> Presentations: available on ITB </w:t>
      </w:r>
      <w:proofErr w:type="spellStart"/>
      <w:r>
        <w:rPr>
          <w:rFonts w:ascii="Arial" w:hAnsi="Arial" w:cs="Arial"/>
        </w:rPr>
        <w:t>Moodle</w:t>
      </w:r>
      <w:proofErr w:type="spellEnd"/>
    </w:p>
    <w:p w:rsidR="008E0DCF" w:rsidRDefault="008E0DCF" w:rsidP="0082471B">
      <w:pPr>
        <w:pStyle w:val="syllabusindicativetext"/>
        <w:numPr>
          <w:ilvl w:val="0"/>
          <w:numId w:val="3"/>
        </w:numPr>
        <w:rPr>
          <w:rFonts w:ascii="Arial" w:hAnsi="Arial" w:cs="Arial"/>
        </w:rPr>
      </w:pPr>
      <w:r w:rsidRPr="00613237">
        <w:rPr>
          <w:rFonts w:ascii="Arial" w:hAnsi="Arial" w:cs="Arial"/>
        </w:rPr>
        <w:t>Cisco</w:t>
      </w:r>
      <w:r w:rsidRPr="00613237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Pr="00D73AB1">
        <w:rPr>
          <w:rFonts w:ascii="Arial" w:hAnsi="Arial" w:cs="Arial"/>
        </w:rPr>
        <w:t>Network Fundamentals, CCNA Exploration Labs and Study Guide</w:t>
      </w:r>
      <w:r>
        <w:rPr>
          <w:rFonts w:ascii="Arial" w:hAnsi="Arial" w:cs="Arial"/>
        </w:rPr>
        <w:t xml:space="preserve"> ISBN </w:t>
      </w:r>
      <w:r w:rsidRPr="00D73AB1">
        <w:rPr>
          <w:rFonts w:ascii="Arial" w:hAnsi="Arial" w:cs="Arial"/>
        </w:rPr>
        <w:t>1587132036</w:t>
      </w:r>
    </w:p>
    <w:p w:rsidR="008E0DCF" w:rsidRPr="00613237" w:rsidRDefault="008E0DCF" w:rsidP="0082471B">
      <w:pPr>
        <w:pStyle w:val="syllabusindicativetex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Cisco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Online curriculum available through Cisco learning academy </w:t>
      </w:r>
    </w:p>
    <w:p w:rsidR="008E0DCF" w:rsidRDefault="008E0DCF" w:rsidP="0082471B">
      <w:pPr>
        <w:pStyle w:val="syllabusbullets"/>
        <w:numPr>
          <w:ilvl w:val="0"/>
          <w:numId w:val="0"/>
        </w:numPr>
        <w:ind w:left="369"/>
        <w:rPr>
          <w:rFonts w:ascii="Arial" w:hAnsi="Arial" w:cs="Arial"/>
          <w:sz w:val="24"/>
          <w:szCs w:val="24"/>
        </w:rPr>
      </w:pPr>
    </w:p>
    <w:p w:rsidR="008E0DCF" w:rsidRDefault="008E0DCF" w:rsidP="00C70B21">
      <w:pPr>
        <w:pStyle w:val="syllabusindicativetext"/>
        <w:rPr>
          <w:rFonts w:ascii="Arial" w:hAnsi="Arial" w:cs="Arial"/>
          <w:lang w:val="en-AU"/>
        </w:rPr>
      </w:pPr>
    </w:p>
    <w:p w:rsidR="008E0DCF" w:rsidRDefault="008E0DCF" w:rsidP="00C70B21">
      <w:pPr>
        <w:pStyle w:val="syllabusindicativetext"/>
        <w:rPr>
          <w:rFonts w:ascii="Arial" w:hAnsi="Arial" w:cs="Arial"/>
          <w:lang w:val="en-AU"/>
        </w:rPr>
      </w:pPr>
    </w:p>
    <w:p w:rsidR="008E0DCF" w:rsidRPr="00354BA6" w:rsidRDefault="008E0DCF" w:rsidP="00354BA6">
      <w:pPr>
        <w:pStyle w:val="Heading1"/>
      </w:pPr>
      <w:r w:rsidRPr="00354BA6">
        <w:t>Module Assessment: 100% Continuous Assessment</w:t>
      </w:r>
    </w:p>
    <w:p w:rsidR="008E0DCF" w:rsidRDefault="008E0DCF" w:rsidP="00C70B21">
      <w:pPr>
        <w:rPr>
          <w:rFonts w:ascii="Arial" w:hAnsi="Arial" w:cs="Arial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7"/>
        <w:gridCol w:w="2961"/>
      </w:tblGrid>
      <w:tr w:rsidR="008E0DCF" w:rsidRPr="001B6F21">
        <w:trPr>
          <w:trHeight w:val="337"/>
        </w:trPr>
        <w:tc>
          <w:tcPr>
            <w:tcW w:w="6487" w:type="dxa"/>
          </w:tcPr>
          <w:p w:rsidR="008E0DCF" w:rsidRPr="006874AE" w:rsidRDefault="008E0DCF" w:rsidP="00C70B21">
            <w:pPr>
              <w:rPr>
                <w:rFonts w:ascii="Arial" w:hAnsi="Arial" w:cs="Arial"/>
                <w:b/>
                <w:bCs/>
              </w:rPr>
            </w:pPr>
            <w:r w:rsidRPr="006874AE">
              <w:rPr>
                <w:rFonts w:ascii="Arial" w:hAnsi="Arial" w:cs="Arial"/>
                <w:b/>
                <w:bCs/>
              </w:rPr>
              <w:t>Assessment</w:t>
            </w:r>
          </w:p>
        </w:tc>
        <w:tc>
          <w:tcPr>
            <w:tcW w:w="2961" w:type="dxa"/>
          </w:tcPr>
          <w:p w:rsidR="008E0DCF" w:rsidRPr="006874AE" w:rsidRDefault="008E0DCF" w:rsidP="006874AE">
            <w:pPr>
              <w:jc w:val="right"/>
              <w:rPr>
                <w:rFonts w:ascii="Arial" w:hAnsi="Arial" w:cs="Arial"/>
                <w:b/>
                <w:bCs/>
              </w:rPr>
            </w:pPr>
            <w:r w:rsidRPr="006874AE">
              <w:rPr>
                <w:rFonts w:ascii="Arial" w:hAnsi="Arial" w:cs="Arial"/>
                <w:b/>
                <w:bCs/>
              </w:rPr>
              <w:t>Allocation</w:t>
            </w:r>
          </w:p>
        </w:tc>
      </w:tr>
      <w:tr w:rsidR="008E0DCF">
        <w:tc>
          <w:tcPr>
            <w:tcW w:w="6487" w:type="dxa"/>
          </w:tcPr>
          <w:p w:rsidR="008E0DCF" w:rsidRPr="006874AE" w:rsidRDefault="008E0DCF" w:rsidP="00EE7922">
            <w:pPr>
              <w:rPr>
                <w:rFonts w:ascii="Arial" w:hAnsi="Arial" w:cs="Arial"/>
              </w:rPr>
            </w:pPr>
            <w:r w:rsidRPr="006874AE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0 Chapter Exams @ </w:t>
            </w:r>
            <w:r w:rsidR="006E5F0B">
              <w:rPr>
                <w:rFonts w:ascii="Arial" w:hAnsi="Arial" w:cs="Arial"/>
              </w:rPr>
              <w:t>2</w:t>
            </w:r>
            <w:r w:rsidRPr="006874AE">
              <w:rPr>
                <w:rFonts w:ascii="Arial" w:hAnsi="Arial" w:cs="Arial"/>
              </w:rPr>
              <w:t>% per exam</w:t>
            </w:r>
          </w:p>
          <w:p w:rsidR="008E0DCF" w:rsidRPr="006874AE" w:rsidRDefault="008E0DCF" w:rsidP="00C70B21">
            <w:pPr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:rsidR="008E0DCF" w:rsidRPr="006874AE" w:rsidRDefault="006E5F0B" w:rsidP="006874A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E0DCF">
              <w:rPr>
                <w:rFonts w:ascii="Arial" w:hAnsi="Arial" w:cs="Arial"/>
              </w:rPr>
              <w:t>0</w:t>
            </w:r>
            <w:r w:rsidR="008E0DCF" w:rsidRPr="006874AE">
              <w:rPr>
                <w:rFonts w:ascii="Arial" w:hAnsi="Arial" w:cs="Arial"/>
              </w:rPr>
              <w:t>%</w:t>
            </w:r>
          </w:p>
        </w:tc>
      </w:tr>
      <w:tr w:rsidR="008E0DCF">
        <w:tc>
          <w:tcPr>
            <w:tcW w:w="6487" w:type="dxa"/>
          </w:tcPr>
          <w:p w:rsidR="008E0DCF" w:rsidRPr="006874AE" w:rsidRDefault="008E0DCF" w:rsidP="00EE79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Online </w:t>
            </w:r>
            <w:r w:rsidR="006E5F0B">
              <w:rPr>
                <w:rFonts w:ascii="Arial" w:hAnsi="Arial" w:cs="Arial"/>
              </w:rPr>
              <w:t xml:space="preserve">Practice </w:t>
            </w:r>
            <w:r>
              <w:rPr>
                <w:rFonts w:ascii="Arial" w:hAnsi="Arial" w:cs="Arial"/>
              </w:rPr>
              <w:t>Final Exam</w:t>
            </w:r>
          </w:p>
          <w:p w:rsidR="008E0DCF" w:rsidRPr="006874AE" w:rsidRDefault="008E0DCF" w:rsidP="00C70B21">
            <w:pPr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:rsidR="008E0DCF" w:rsidRPr="006874AE" w:rsidRDefault="006E5F0B" w:rsidP="006E5F0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8E0DCF">
              <w:rPr>
                <w:rFonts w:ascii="Arial" w:hAnsi="Arial" w:cs="Arial"/>
              </w:rPr>
              <w:t>%</w:t>
            </w:r>
          </w:p>
        </w:tc>
      </w:tr>
      <w:tr w:rsidR="006E5F0B">
        <w:tc>
          <w:tcPr>
            <w:tcW w:w="6487" w:type="dxa"/>
          </w:tcPr>
          <w:p w:rsidR="006E5F0B" w:rsidRDefault="006E5F0B" w:rsidP="00EE79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Online Final Exam</w:t>
            </w:r>
          </w:p>
        </w:tc>
        <w:tc>
          <w:tcPr>
            <w:tcW w:w="2961" w:type="dxa"/>
          </w:tcPr>
          <w:p w:rsidR="006E5F0B" w:rsidRDefault="006E5F0B" w:rsidP="006874A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30%</w:t>
            </w:r>
          </w:p>
        </w:tc>
      </w:tr>
      <w:tr w:rsidR="008E0DCF">
        <w:tc>
          <w:tcPr>
            <w:tcW w:w="6487" w:type="dxa"/>
            <w:tcBorders>
              <w:bottom w:val="single" w:sz="18" w:space="0" w:color="auto"/>
            </w:tcBorders>
          </w:tcPr>
          <w:p w:rsidR="008E0DCF" w:rsidRPr="006874AE" w:rsidRDefault="008E0DCF" w:rsidP="00EE79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Skills Exam</w:t>
            </w:r>
          </w:p>
          <w:p w:rsidR="008E0DCF" w:rsidRPr="006874AE" w:rsidRDefault="008E0DCF" w:rsidP="00C70B21">
            <w:pPr>
              <w:rPr>
                <w:rFonts w:ascii="Arial" w:hAnsi="Arial" w:cs="Arial"/>
              </w:rPr>
            </w:pPr>
          </w:p>
        </w:tc>
        <w:tc>
          <w:tcPr>
            <w:tcW w:w="2961" w:type="dxa"/>
            <w:tcBorders>
              <w:bottom w:val="single" w:sz="18" w:space="0" w:color="auto"/>
            </w:tcBorders>
          </w:tcPr>
          <w:p w:rsidR="008E0DCF" w:rsidRPr="006874AE" w:rsidRDefault="008E0DCF" w:rsidP="006E5F0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6E5F0B">
              <w:rPr>
                <w:rFonts w:ascii="Arial" w:hAnsi="Arial" w:cs="Arial"/>
              </w:rPr>
              <w:t>0</w:t>
            </w:r>
            <w:r w:rsidRPr="006874AE">
              <w:rPr>
                <w:rFonts w:ascii="Arial" w:hAnsi="Arial" w:cs="Arial"/>
              </w:rPr>
              <w:t>%</w:t>
            </w:r>
          </w:p>
        </w:tc>
      </w:tr>
      <w:tr w:rsidR="008E0DCF" w:rsidRPr="001B6F21">
        <w:tc>
          <w:tcPr>
            <w:tcW w:w="64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8E0DCF" w:rsidRPr="006874AE" w:rsidRDefault="008E0DCF" w:rsidP="00C70B21">
            <w:pPr>
              <w:rPr>
                <w:rFonts w:ascii="Arial" w:hAnsi="Arial" w:cs="Arial"/>
              </w:rPr>
            </w:pPr>
            <w:r w:rsidRPr="006874AE">
              <w:rPr>
                <w:rFonts w:ascii="Arial" w:hAnsi="Arial" w:cs="Arial"/>
              </w:rPr>
              <w:t>TOTAL</w:t>
            </w:r>
          </w:p>
        </w:tc>
        <w:tc>
          <w:tcPr>
            <w:tcW w:w="296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8E0DCF" w:rsidRPr="006874AE" w:rsidRDefault="008E0DCF" w:rsidP="006874AE">
            <w:pPr>
              <w:jc w:val="right"/>
              <w:rPr>
                <w:rFonts w:ascii="Arial" w:hAnsi="Arial" w:cs="Arial"/>
              </w:rPr>
            </w:pPr>
            <w:r w:rsidRPr="006874AE">
              <w:rPr>
                <w:rFonts w:ascii="Arial" w:hAnsi="Arial" w:cs="Arial"/>
              </w:rPr>
              <w:t>100%</w:t>
            </w:r>
          </w:p>
        </w:tc>
      </w:tr>
    </w:tbl>
    <w:p w:rsidR="008E0DCF" w:rsidRDefault="008E0DCF" w:rsidP="00C70B21">
      <w:pPr>
        <w:rPr>
          <w:rFonts w:ascii="Arial" w:hAnsi="Arial" w:cs="Arial"/>
        </w:rPr>
      </w:pPr>
    </w:p>
    <w:p w:rsidR="008E0DCF" w:rsidRPr="005B5D20" w:rsidRDefault="008E0DCF" w:rsidP="00C70B21">
      <w:pPr>
        <w:rPr>
          <w:rFonts w:ascii="Arial" w:hAnsi="Arial" w:cs="Arial"/>
        </w:rPr>
      </w:pPr>
    </w:p>
    <w:p w:rsidR="008E0DCF" w:rsidRDefault="008E0DCF" w:rsidP="00354BA6">
      <w:pPr>
        <w:pStyle w:val="Heading1"/>
      </w:pPr>
      <w:r>
        <w:t>What if I fail and need to repeat?</w:t>
      </w:r>
    </w:p>
    <w:p w:rsidR="008E0DCF" w:rsidRPr="001B6F21" w:rsidRDefault="008E0DCF" w:rsidP="001B6F21"/>
    <w:p w:rsidR="008E0DCF" w:rsidRDefault="008E0DCF" w:rsidP="001B6F21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8E0DCF" w:rsidRPr="00EE7922" w:rsidRDefault="008E0DCF" w:rsidP="001B6F21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jc w:val="both"/>
        <w:rPr>
          <w:rFonts w:ascii="Arial" w:hAnsi="Arial" w:cs="Arial"/>
          <w:b/>
          <w:bCs/>
          <w:sz w:val="28"/>
          <w:szCs w:val="28"/>
        </w:rPr>
      </w:pPr>
      <w:r w:rsidRPr="00EE7922">
        <w:rPr>
          <w:rFonts w:ascii="Arial" w:hAnsi="Arial" w:cs="Arial"/>
          <w:b/>
          <w:bCs/>
          <w:sz w:val="28"/>
          <w:szCs w:val="28"/>
          <w:u w:val="single"/>
        </w:rPr>
        <w:t>Note</w:t>
      </w:r>
      <w:r w:rsidRPr="00EE7922">
        <w:rPr>
          <w:rFonts w:ascii="Arial" w:hAnsi="Arial" w:cs="Arial"/>
          <w:b/>
          <w:bCs/>
          <w:sz w:val="28"/>
          <w:szCs w:val="28"/>
        </w:rPr>
        <w:t>: Should you fail the module, to repeat it, you must</w:t>
      </w:r>
      <w:r>
        <w:rPr>
          <w:rFonts w:ascii="Arial" w:hAnsi="Arial" w:cs="Arial"/>
          <w:b/>
          <w:bCs/>
          <w:sz w:val="28"/>
          <w:szCs w:val="28"/>
        </w:rPr>
        <w:t xml:space="preserve"> repeat the online CA during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Summer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20</w:t>
      </w:r>
      <w:r w:rsidR="006E5F0B">
        <w:rPr>
          <w:rFonts w:ascii="Arial" w:hAnsi="Arial" w:cs="Arial"/>
          <w:b/>
          <w:bCs/>
          <w:sz w:val="28"/>
          <w:szCs w:val="28"/>
        </w:rPr>
        <w:t>10 and from the 1</w:t>
      </w:r>
      <w:r w:rsidR="006E5F0B" w:rsidRPr="006E5F0B">
        <w:rPr>
          <w:rFonts w:ascii="Arial" w:hAnsi="Arial" w:cs="Arial"/>
          <w:b/>
          <w:bCs/>
          <w:sz w:val="28"/>
          <w:szCs w:val="28"/>
          <w:vertAlign w:val="superscript"/>
        </w:rPr>
        <w:t>st</w:t>
      </w:r>
      <w:r w:rsidR="006E5F0B">
        <w:rPr>
          <w:rFonts w:ascii="Arial" w:hAnsi="Arial" w:cs="Arial"/>
          <w:b/>
          <w:bCs/>
          <w:sz w:val="28"/>
          <w:szCs w:val="28"/>
        </w:rPr>
        <w:t xml:space="preserve"> of September 2010 complete all other parts of CA to achieve a pass result. </w:t>
      </w:r>
    </w:p>
    <w:sectPr w:rsidR="008E0DCF" w:rsidRPr="00EE7922" w:rsidSect="007E19A8">
      <w:footerReference w:type="default" r:id="rId7"/>
      <w:footnotePr>
        <w:pos w:val="beneathText"/>
      </w:footnotePr>
      <w:pgSz w:w="16837" w:h="11905" w:orient="landscape"/>
      <w:pgMar w:top="719" w:right="1440" w:bottom="539" w:left="1440" w:header="720" w:footer="72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CB6" w:rsidRDefault="00015CB6" w:rsidP="0082471B">
      <w:pPr>
        <w:pStyle w:val="BodyText"/>
      </w:pPr>
      <w:r>
        <w:separator/>
      </w:r>
    </w:p>
  </w:endnote>
  <w:endnote w:type="continuationSeparator" w:id="1">
    <w:p w:rsidR="00015CB6" w:rsidRDefault="00015CB6" w:rsidP="0082471B">
      <w:pPr>
        <w:pStyle w:val="BodyText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02"/>
    <w:family w:val="auto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CB6" w:rsidRPr="00594471" w:rsidRDefault="00015CB6" w:rsidP="00594471">
    <w:pPr>
      <w:pStyle w:val="Footer"/>
      <w:jc w:val="center"/>
      <w:rPr>
        <w:lang w:val="en-IE"/>
      </w:rPr>
    </w:pPr>
    <w:r w:rsidRPr="00594471">
      <w:rPr>
        <w:lang w:val="en-IE"/>
      </w:rPr>
      <w:t xml:space="preserve">Page </w:t>
    </w:r>
    <w:r w:rsidRPr="00594471">
      <w:rPr>
        <w:lang w:val="en-IE"/>
      </w:rPr>
      <w:fldChar w:fldCharType="begin"/>
    </w:r>
    <w:r w:rsidRPr="00594471">
      <w:rPr>
        <w:lang w:val="en-IE"/>
      </w:rPr>
      <w:instrText xml:space="preserve"> PAGE </w:instrText>
    </w:r>
    <w:r w:rsidRPr="00594471">
      <w:rPr>
        <w:lang w:val="en-IE"/>
      </w:rPr>
      <w:fldChar w:fldCharType="separate"/>
    </w:r>
    <w:r w:rsidR="00A51BC7">
      <w:rPr>
        <w:noProof/>
        <w:lang w:val="en-IE"/>
      </w:rPr>
      <w:t>1</w:t>
    </w:r>
    <w:r w:rsidRPr="00594471">
      <w:rPr>
        <w:lang w:val="en-IE"/>
      </w:rPr>
      <w:fldChar w:fldCharType="end"/>
    </w:r>
    <w:r w:rsidRPr="00594471">
      <w:rPr>
        <w:lang w:val="en-IE"/>
      </w:rPr>
      <w:t xml:space="preserve"> of </w:t>
    </w:r>
    <w:r w:rsidRPr="00594471">
      <w:rPr>
        <w:lang w:val="en-IE"/>
      </w:rPr>
      <w:fldChar w:fldCharType="begin"/>
    </w:r>
    <w:r w:rsidRPr="00594471">
      <w:rPr>
        <w:lang w:val="en-IE"/>
      </w:rPr>
      <w:instrText xml:space="preserve"> NUMPAGES </w:instrText>
    </w:r>
    <w:r w:rsidRPr="00594471">
      <w:rPr>
        <w:lang w:val="en-IE"/>
      </w:rPr>
      <w:fldChar w:fldCharType="separate"/>
    </w:r>
    <w:r w:rsidR="00A51BC7">
      <w:rPr>
        <w:noProof/>
        <w:lang w:val="en-IE"/>
      </w:rPr>
      <w:t>3</w:t>
    </w:r>
    <w:r w:rsidRPr="00594471">
      <w:rPr>
        <w:lang w:val="en-I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CB6" w:rsidRDefault="00015CB6" w:rsidP="0082471B">
      <w:pPr>
        <w:pStyle w:val="BodyText"/>
      </w:pPr>
      <w:r>
        <w:separator/>
      </w:r>
    </w:p>
  </w:footnote>
  <w:footnote w:type="continuationSeparator" w:id="1">
    <w:p w:rsidR="00015CB6" w:rsidRDefault="00015CB6" w:rsidP="0082471B">
      <w:pPr>
        <w:pStyle w:val="BodyText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3356D3BE"/>
    <w:name w:val="Outlin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none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none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  <w:sz w:val="1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  <w:sz w:val="18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b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b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  <w:sz w:val="18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  <w:sz w:val="18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  <w:sz w:val="18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  <w:sz w:val="18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  <w:sz w:val="18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  <w:sz w:val="18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  <w:sz w:val="18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  <w:sz w:val="18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  <w:sz w:val="18"/>
      </w:r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  <w:sz w:val="18"/>
      </w:r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  <w:sz w:val="18"/>
      </w:rPr>
    </w:lvl>
  </w:abstractNum>
  <w:abstractNum w:abstractNumId="14">
    <w:nsid w:val="00000010"/>
    <w:multiLevelType w:val="multilevel"/>
    <w:tmpl w:val="00000010"/>
    <w:name w:val="WW8Num2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  <w:sz w:val="18"/>
      </w:rPr>
    </w:lvl>
  </w:abstractNum>
  <w:abstractNum w:abstractNumId="15">
    <w:nsid w:val="00000011"/>
    <w:multiLevelType w:val="multilevel"/>
    <w:tmpl w:val="00000011"/>
    <w:name w:val="WW8Num2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  <w:sz w:val="18"/>
      </w:rPr>
    </w:lvl>
  </w:abstractNum>
  <w:abstractNum w:abstractNumId="16">
    <w:nsid w:val="03032F25"/>
    <w:multiLevelType w:val="hybridMultilevel"/>
    <w:tmpl w:val="8154FE6E"/>
    <w:name w:val="Outline2222"/>
    <w:lvl w:ilvl="0" w:tplc="D0783806">
      <w:start w:val="1"/>
      <w:numFmt w:val="bullet"/>
      <w:lvlText w:val=""/>
      <w:lvlJc w:val="left"/>
      <w:pPr>
        <w:tabs>
          <w:tab w:val="num" w:pos="540"/>
        </w:tabs>
        <w:ind w:left="806" w:hanging="360"/>
      </w:pPr>
      <w:rPr>
        <w:rFonts w:ascii="Symbol" w:hAnsi="Symbol" w:hint="default"/>
        <w:color w:val="auto"/>
      </w:rPr>
    </w:lvl>
    <w:lvl w:ilvl="1" w:tplc="0694BF5E">
      <w:start w:val="1"/>
      <w:numFmt w:val="bullet"/>
      <w:lvlText w:val=""/>
      <w:lvlJc w:val="left"/>
      <w:pPr>
        <w:tabs>
          <w:tab w:val="num" w:pos="170"/>
        </w:tabs>
        <w:ind w:left="510" w:hanging="340"/>
      </w:pPr>
      <w:rPr>
        <w:rFonts w:ascii="Symbol" w:hAnsi="Symbol" w:hint="default"/>
        <w:color w:val="auto"/>
      </w:rPr>
    </w:lvl>
    <w:lvl w:ilvl="2" w:tplc="3FA6195E">
      <w:start w:val="1"/>
      <w:numFmt w:val="bullet"/>
      <w:lvlText w:val=""/>
      <w:lvlJc w:val="left"/>
      <w:pPr>
        <w:tabs>
          <w:tab w:val="num" w:pos="1886"/>
        </w:tabs>
        <w:ind w:left="2226" w:hanging="340"/>
      </w:pPr>
      <w:rPr>
        <w:rFonts w:ascii="Symbol" w:hAnsi="Symbol" w:hint="default"/>
        <w:color w:val="auto"/>
      </w:rPr>
    </w:lvl>
    <w:lvl w:ilvl="3" w:tplc="08090001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86"/>
        </w:tabs>
        <w:ind w:left="3686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406"/>
        </w:tabs>
        <w:ind w:left="440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126"/>
        </w:tabs>
        <w:ind w:left="512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846"/>
        </w:tabs>
        <w:ind w:left="5846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566"/>
        </w:tabs>
        <w:ind w:left="6566" w:hanging="360"/>
      </w:pPr>
      <w:rPr>
        <w:rFonts w:ascii="Wingdings" w:hAnsi="Wingdings" w:hint="default"/>
      </w:rPr>
    </w:lvl>
  </w:abstractNum>
  <w:abstractNum w:abstractNumId="17">
    <w:nsid w:val="0FBD7639"/>
    <w:multiLevelType w:val="hybridMultilevel"/>
    <w:tmpl w:val="38F6C052"/>
    <w:lvl w:ilvl="0" w:tplc="D0783806">
      <w:start w:val="1"/>
      <w:numFmt w:val="bullet"/>
      <w:lvlText w:val=""/>
      <w:lvlJc w:val="left"/>
      <w:pPr>
        <w:tabs>
          <w:tab w:val="num" w:pos="540"/>
        </w:tabs>
        <w:ind w:left="806" w:hanging="360"/>
      </w:pPr>
      <w:rPr>
        <w:rFonts w:ascii="Symbol" w:hAnsi="Symbol" w:hint="default"/>
        <w:color w:val="auto"/>
      </w:rPr>
    </w:lvl>
    <w:lvl w:ilvl="1" w:tplc="0694BF5E">
      <w:start w:val="1"/>
      <w:numFmt w:val="bullet"/>
      <w:lvlText w:val=""/>
      <w:lvlJc w:val="left"/>
      <w:pPr>
        <w:tabs>
          <w:tab w:val="num" w:pos="170"/>
        </w:tabs>
        <w:ind w:left="510" w:hanging="340"/>
      </w:pPr>
      <w:rPr>
        <w:rFonts w:ascii="Symbol" w:hAnsi="Symbol" w:hint="default"/>
        <w:color w:val="auto"/>
      </w:rPr>
    </w:lvl>
    <w:lvl w:ilvl="2" w:tplc="3FA6195E">
      <w:start w:val="1"/>
      <w:numFmt w:val="bullet"/>
      <w:lvlText w:val=""/>
      <w:lvlJc w:val="left"/>
      <w:pPr>
        <w:tabs>
          <w:tab w:val="num" w:pos="1886"/>
        </w:tabs>
        <w:ind w:left="2226" w:hanging="340"/>
      </w:pPr>
      <w:rPr>
        <w:rFonts w:ascii="Symbol" w:hAnsi="Symbol" w:hint="default"/>
        <w:color w:val="auto"/>
      </w:rPr>
    </w:lvl>
    <w:lvl w:ilvl="3" w:tplc="08090001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86"/>
        </w:tabs>
        <w:ind w:left="3686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406"/>
        </w:tabs>
        <w:ind w:left="440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126"/>
        </w:tabs>
        <w:ind w:left="512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846"/>
        </w:tabs>
        <w:ind w:left="5846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566"/>
        </w:tabs>
        <w:ind w:left="6566" w:hanging="360"/>
      </w:pPr>
      <w:rPr>
        <w:rFonts w:ascii="Wingdings" w:hAnsi="Wingdings" w:hint="default"/>
      </w:rPr>
    </w:lvl>
  </w:abstractNum>
  <w:abstractNum w:abstractNumId="18">
    <w:nsid w:val="18662B28"/>
    <w:multiLevelType w:val="hybridMultilevel"/>
    <w:tmpl w:val="CADCECDA"/>
    <w:lvl w:ilvl="0" w:tplc="74264456">
      <w:start w:val="1"/>
      <w:numFmt w:val="bullet"/>
      <w:lvlText w:val=""/>
      <w:lvlJc w:val="left"/>
      <w:pPr>
        <w:tabs>
          <w:tab w:val="num" w:pos="170"/>
        </w:tabs>
        <w:ind w:left="510" w:hanging="340"/>
      </w:pPr>
      <w:rPr>
        <w:rFonts w:ascii="Symbol" w:hAnsi="Symbol" w:hint="default"/>
        <w:color w:val="auto"/>
      </w:rPr>
    </w:lvl>
    <w:lvl w:ilvl="1" w:tplc="D0783806">
      <w:start w:val="1"/>
      <w:numFmt w:val="bullet"/>
      <w:lvlText w:val=""/>
      <w:lvlJc w:val="left"/>
      <w:pPr>
        <w:tabs>
          <w:tab w:val="num" w:pos="1260"/>
        </w:tabs>
        <w:ind w:left="1526" w:hanging="360"/>
      </w:pPr>
      <w:rPr>
        <w:rFonts w:ascii="Symbol" w:hAnsi="Symbol" w:hint="default"/>
        <w:color w:val="auto"/>
      </w:rPr>
    </w:lvl>
    <w:lvl w:ilvl="2" w:tplc="08090005">
      <w:start w:val="1"/>
      <w:numFmt w:val="bullet"/>
      <w:lvlText w:val=""/>
      <w:lvlJc w:val="left"/>
      <w:pPr>
        <w:tabs>
          <w:tab w:val="num" w:pos="2246"/>
        </w:tabs>
        <w:ind w:left="224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86"/>
        </w:tabs>
        <w:ind w:left="3686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406"/>
        </w:tabs>
        <w:ind w:left="440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126"/>
        </w:tabs>
        <w:ind w:left="512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846"/>
        </w:tabs>
        <w:ind w:left="5846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566"/>
        </w:tabs>
        <w:ind w:left="6566" w:hanging="360"/>
      </w:pPr>
      <w:rPr>
        <w:rFonts w:ascii="Wingdings" w:hAnsi="Wingdings" w:hint="default"/>
      </w:rPr>
    </w:lvl>
  </w:abstractNum>
  <w:abstractNum w:abstractNumId="19">
    <w:nsid w:val="1951683E"/>
    <w:multiLevelType w:val="hybridMultilevel"/>
    <w:tmpl w:val="C68216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B1F3466"/>
    <w:multiLevelType w:val="hybridMultilevel"/>
    <w:tmpl w:val="FAEA8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E20583C"/>
    <w:multiLevelType w:val="hybridMultilevel"/>
    <w:tmpl w:val="C672772E"/>
    <w:lvl w:ilvl="0" w:tplc="6C3CC406">
      <w:start w:val="1"/>
      <w:numFmt w:val="bullet"/>
      <w:pStyle w:val="syllabusbullets"/>
      <w:lvlText w:val=""/>
      <w:lvlJc w:val="left"/>
      <w:pPr>
        <w:tabs>
          <w:tab w:val="num" w:pos="489"/>
        </w:tabs>
        <w:ind w:left="489" w:hanging="369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0CA1B3B"/>
    <w:multiLevelType w:val="multilevel"/>
    <w:tmpl w:val="DFDCB98E"/>
    <w:lvl w:ilvl="0">
      <w:start w:val="1"/>
      <w:numFmt w:val="bullet"/>
      <w:lvlText w:val=""/>
      <w:lvlJc w:val="left"/>
      <w:pPr>
        <w:tabs>
          <w:tab w:val="num" w:pos="170"/>
        </w:tabs>
        <w:ind w:left="51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1BD100A"/>
    <w:multiLevelType w:val="hybridMultilevel"/>
    <w:tmpl w:val="0DF85AA8"/>
    <w:lvl w:ilvl="0" w:tplc="E1AAE716">
      <w:start w:val="1"/>
      <w:numFmt w:val="bullet"/>
      <w:lvlText w:val=""/>
      <w:lvlJc w:val="left"/>
      <w:pPr>
        <w:tabs>
          <w:tab w:val="num" w:pos="170"/>
        </w:tabs>
        <w:ind w:left="510" w:hanging="34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7B05799"/>
    <w:multiLevelType w:val="hybridMultilevel"/>
    <w:tmpl w:val="825EF116"/>
    <w:lvl w:ilvl="0" w:tplc="0409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25">
    <w:nsid w:val="2F645108"/>
    <w:multiLevelType w:val="multilevel"/>
    <w:tmpl w:val="B96A936A"/>
    <w:lvl w:ilvl="0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70"/>
        </w:tabs>
        <w:ind w:left="51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26">
    <w:nsid w:val="34637C95"/>
    <w:multiLevelType w:val="multilevel"/>
    <w:tmpl w:val="825EF116"/>
    <w:lvl w:ilvl="0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27">
    <w:nsid w:val="38474713"/>
    <w:multiLevelType w:val="hybridMultilevel"/>
    <w:tmpl w:val="B96A936A"/>
    <w:lvl w:ilvl="0" w:tplc="0409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 w:tplc="289428C4">
      <w:start w:val="1"/>
      <w:numFmt w:val="bullet"/>
      <w:lvlText w:val=""/>
      <w:lvlJc w:val="left"/>
      <w:pPr>
        <w:tabs>
          <w:tab w:val="num" w:pos="170"/>
        </w:tabs>
        <w:ind w:left="510" w:hanging="34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28">
    <w:nsid w:val="385F5D85"/>
    <w:multiLevelType w:val="hybridMultilevel"/>
    <w:tmpl w:val="F954D172"/>
    <w:name w:val="Outline22"/>
    <w:lvl w:ilvl="0" w:tplc="D0783806">
      <w:start w:val="1"/>
      <w:numFmt w:val="bullet"/>
      <w:lvlText w:val=""/>
      <w:lvlJc w:val="left"/>
      <w:pPr>
        <w:tabs>
          <w:tab w:val="num" w:pos="94"/>
        </w:tabs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3D6A5CF5"/>
    <w:multiLevelType w:val="hybridMultilevel"/>
    <w:tmpl w:val="F8241D88"/>
    <w:lvl w:ilvl="0" w:tplc="0409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30">
    <w:nsid w:val="3D9E1B04"/>
    <w:multiLevelType w:val="hybridMultilevel"/>
    <w:tmpl w:val="10CCA3DC"/>
    <w:lvl w:ilvl="0" w:tplc="64743D58">
      <w:start w:val="1"/>
      <w:numFmt w:val="bullet"/>
      <w:lvlText w:val=""/>
      <w:lvlJc w:val="left"/>
      <w:pPr>
        <w:tabs>
          <w:tab w:val="num" w:pos="170"/>
        </w:tabs>
        <w:ind w:left="510" w:hanging="340"/>
      </w:pPr>
      <w:rPr>
        <w:rFonts w:ascii="Symbol" w:hAnsi="Symbol" w:hint="default"/>
        <w:color w:val="auto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EAE4D4C"/>
    <w:multiLevelType w:val="hybridMultilevel"/>
    <w:tmpl w:val="ED2C4924"/>
    <w:lvl w:ilvl="0" w:tplc="D0783806">
      <w:start w:val="1"/>
      <w:numFmt w:val="bullet"/>
      <w:lvlText w:val=""/>
      <w:lvlJc w:val="left"/>
      <w:pPr>
        <w:tabs>
          <w:tab w:val="num" w:pos="540"/>
        </w:tabs>
        <w:ind w:left="806" w:hanging="360"/>
      </w:pPr>
      <w:rPr>
        <w:rFonts w:ascii="Symbol" w:hAnsi="Symbol" w:hint="default"/>
        <w:color w:val="auto"/>
      </w:rPr>
    </w:lvl>
    <w:lvl w:ilvl="1" w:tplc="0694BF5E">
      <w:start w:val="1"/>
      <w:numFmt w:val="bullet"/>
      <w:lvlText w:val=""/>
      <w:lvlJc w:val="left"/>
      <w:pPr>
        <w:tabs>
          <w:tab w:val="num" w:pos="170"/>
        </w:tabs>
        <w:ind w:left="510" w:hanging="340"/>
      </w:pPr>
      <w:rPr>
        <w:rFonts w:ascii="Symbol" w:hAnsi="Symbol" w:hint="default"/>
        <w:color w:val="auto"/>
      </w:rPr>
    </w:lvl>
    <w:lvl w:ilvl="2" w:tplc="D32E0562">
      <w:start w:val="1"/>
      <w:numFmt w:val="bullet"/>
      <w:lvlText w:val=""/>
      <w:lvlJc w:val="left"/>
      <w:pPr>
        <w:tabs>
          <w:tab w:val="num" w:pos="170"/>
        </w:tabs>
        <w:ind w:left="510" w:hanging="340"/>
      </w:pPr>
      <w:rPr>
        <w:rFonts w:ascii="Symbol" w:hAnsi="Symbol" w:hint="default"/>
        <w:color w:val="auto"/>
      </w:rPr>
    </w:lvl>
    <w:lvl w:ilvl="3" w:tplc="08090001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86"/>
        </w:tabs>
        <w:ind w:left="3686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406"/>
        </w:tabs>
        <w:ind w:left="440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126"/>
        </w:tabs>
        <w:ind w:left="512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846"/>
        </w:tabs>
        <w:ind w:left="5846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566"/>
        </w:tabs>
        <w:ind w:left="6566" w:hanging="360"/>
      </w:pPr>
      <w:rPr>
        <w:rFonts w:ascii="Wingdings" w:hAnsi="Wingdings" w:hint="default"/>
      </w:rPr>
    </w:lvl>
  </w:abstractNum>
  <w:abstractNum w:abstractNumId="32">
    <w:nsid w:val="41EE7ADF"/>
    <w:multiLevelType w:val="hybridMultilevel"/>
    <w:tmpl w:val="37A0489A"/>
    <w:lvl w:ilvl="0" w:tplc="BA4CAD74">
      <w:start w:val="1"/>
      <w:numFmt w:val="bullet"/>
      <w:lvlText w:val=""/>
      <w:lvlJc w:val="left"/>
      <w:pPr>
        <w:tabs>
          <w:tab w:val="num" w:pos="1089"/>
        </w:tabs>
        <w:ind w:left="1089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809"/>
        </w:tabs>
        <w:ind w:left="1809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9"/>
        </w:tabs>
        <w:ind w:left="2529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9"/>
        </w:tabs>
        <w:ind w:left="3249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9"/>
        </w:tabs>
        <w:ind w:left="3969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9"/>
        </w:tabs>
        <w:ind w:left="4689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9"/>
        </w:tabs>
        <w:ind w:left="5409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9"/>
        </w:tabs>
        <w:ind w:left="6129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9"/>
        </w:tabs>
        <w:ind w:left="6849" w:hanging="360"/>
      </w:pPr>
      <w:rPr>
        <w:rFonts w:ascii="Wingdings" w:hAnsi="Wingdings" w:hint="default"/>
      </w:rPr>
    </w:lvl>
  </w:abstractNum>
  <w:abstractNum w:abstractNumId="33">
    <w:nsid w:val="44650BCD"/>
    <w:multiLevelType w:val="hybridMultilevel"/>
    <w:tmpl w:val="671ACA84"/>
    <w:name w:val="Outline2"/>
    <w:lvl w:ilvl="0" w:tplc="D0783806">
      <w:start w:val="1"/>
      <w:numFmt w:val="bullet"/>
      <w:lvlText w:val=""/>
      <w:lvlJc w:val="left"/>
      <w:pPr>
        <w:tabs>
          <w:tab w:val="num" w:pos="540"/>
        </w:tabs>
        <w:ind w:left="806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526"/>
        </w:tabs>
        <w:ind w:left="1526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246"/>
        </w:tabs>
        <w:ind w:left="224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86"/>
        </w:tabs>
        <w:ind w:left="3686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406"/>
        </w:tabs>
        <w:ind w:left="440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126"/>
        </w:tabs>
        <w:ind w:left="512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846"/>
        </w:tabs>
        <w:ind w:left="5846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566"/>
        </w:tabs>
        <w:ind w:left="6566" w:hanging="360"/>
      </w:pPr>
      <w:rPr>
        <w:rFonts w:ascii="Wingdings" w:hAnsi="Wingdings" w:hint="default"/>
      </w:rPr>
    </w:lvl>
  </w:abstractNum>
  <w:abstractNum w:abstractNumId="34">
    <w:nsid w:val="4B4F6356"/>
    <w:multiLevelType w:val="hybridMultilevel"/>
    <w:tmpl w:val="4D88B6AE"/>
    <w:lvl w:ilvl="0" w:tplc="9F60C9A6">
      <w:start w:val="1"/>
      <w:numFmt w:val="bullet"/>
      <w:lvlText w:val=""/>
      <w:lvlJc w:val="left"/>
      <w:pPr>
        <w:tabs>
          <w:tab w:val="num" w:pos="170"/>
        </w:tabs>
        <w:ind w:left="510" w:hanging="34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4DB84155"/>
    <w:multiLevelType w:val="hybridMultilevel"/>
    <w:tmpl w:val="F9748F0A"/>
    <w:lvl w:ilvl="0" w:tplc="BA4CAD74">
      <w:start w:val="1"/>
      <w:numFmt w:val="bullet"/>
      <w:lvlText w:val=""/>
      <w:lvlJc w:val="left"/>
      <w:pPr>
        <w:tabs>
          <w:tab w:val="num" w:pos="1089"/>
        </w:tabs>
        <w:ind w:left="1089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809"/>
        </w:tabs>
        <w:ind w:left="1809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9"/>
        </w:tabs>
        <w:ind w:left="2529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9"/>
        </w:tabs>
        <w:ind w:left="3249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9"/>
        </w:tabs>
        <w:ind w:left="3969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9"/>
        </w:tabs>
        <w:ind w:left="4689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9"/>
        </w:tabs>
        <w:ind w:left="5409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9"/>
        </w:tabs>
        <w:ind w:left="6129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9"/>
        </w:tabs>
        <w:ind w:left="6849" w:hanging="360"/>
      </w:pPr>
      <w:rPr>
        <w:rFonts w:ascii="Wingdings" w:hAnsi="Wingdings" w:hint="default"/>
      </w:rPr>
    </w:lvl>
  </w:abstractNum>
  <w:abstractNum w:abstractNumId="36">
    <w:nsid w:val="52EB3C43"/>
    <w:multiLevelType w:val="hybridMultilevel"/>
    <w:tmpl w:val="35789C1C"/>
    <w:name w:val="Outline222"/>
    <w:lvl w:ilvl="0" w:tplc="D0783806">
      <w:start w:val="1"/>
      <w:numFmt w:val="bullet"/>
      <w:lvlText w:val=""/>
      <w:lvlJc w:val="left"/>
      <w:pPr>
        <w:tabs>
          <w:tab w:val="num" w:pos="94"/>
        </w:tabs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580755FE"/>
    <w:multiLevelType w:val="hybridMultilevel"/>
    <w:tmpl w:val="561244F8"/>
    <w:lvl w:ilvl="0" w:tplc="3FA6195E">
      <w:start w:val="1"/>
      <w:numFmt w:val="bullet"/>
      <w:lvlText w:val=""/>
      <w:lvlJc w:val="left"/>
      <w:pPr>
        <w:tabs>
          <w:tab w:val="num" w:pos="170"/>
        </w:tabs>
        <w:ind w:left="510" w:hanging="34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C0753B2"/>
    <w:multiLevelType w:val="hybridMultilevel"/>
    <w:tmpl w:val="1B0CEB12"/>
    <w:lvl w:ilvl="0" w:tplc="00FAB638">
      <w:start w:val="1"/>
      <w:numFmt w:val="bullet"/>
      <w:pStyle w:val="RightAnswer"/>
      <w:lvlText w:val="o"/>
      <w:lvlJc w:val="left"/>
      <w:pPr>
        <w:tabs>
          <w:tab w:val="num" w:pos="1095"/>
        </w:tabs>
        <w:ind w:left="1095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39">
    <w:nsid w:val="5C3F321A"/>
    <w:multiLevelType w:val="hybridMultilevel"/>
    <w:tmpl w:val="62EED076"/>
    <w:lvl w:ilvl="0" w:tplc="0409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530"/>
        </w:tabs>
        <w:ind w:left="5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40">
    <w:nsid w:val="5E9132B0"/>
    <w:multiLevelType w:val="hybridMultilevel"/>
    <w:tmpl w:val="A10EFE08"/>
    <w:name w:val="Outline222222"/>
    <w:lvl w:ilvl="0" w:tplc="D0783806">
      <w:start w:val="1"/>
      <w:numFmt w:val="bullet"/>
      <w:lvlText w:val=""/>
      <w:lvlJc w:val="left"/>
      <w:pPr>
        <w:tabs>
          <w:tab w:val="num" w:pos="540"/>
        </w:tabs>
        <w:ind w:left="806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526"/>
        </w:tabs>
        <w:ind w:left="1526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246"/>
        </w:tabs>
        <w:ind w:left="224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86"/>
        </w:tabs>
        <w:ind w:left="3686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406"/>
        </w:tabs>
        <w:ind w:left="440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126"/>
        </w:tabs>
        <w:ind w:left="512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846"/>
        </w:tabs>
        <w:ind w:left="5846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566"/>
        </w:tabs>
        <w:ind w:left="6566" w:hanging="360"/>
      </w:pPr>
      <w:rPr>
        <w:rFonts w:ascii="Wingdings" w:hAnsi="Wingdings" w:hint="default"/>
      </w:rPr>
    </w:lvl>
  </w:abstractNum>
  <w:abstractNum w:abstractNumId="41">
    <w:nsid w:val="64DD3FE6"/>
    <w:multiLevelType w:val="hybridMultilevel"/>
    <w:tmpl w:val="24A063E6"/>
    <w:lvl w:ilvl="0" w:tplc="0409000B">
      <w:start w:val="1"/>
      <w:numFmt w:val="bullet"/>
      <w:lvlText w:val=""/>
      <w:lvlJc w:val="left"/>
      <w:pPr>
        <w:tabs>
          <w:tab w:val="num" w:pos="530"/>
        </w:tabs>
        <w:ind w:left="530" w:hanging="360"/>
      </w:pPr>
      <w:rPr>
        <w:rFonts w:ascii="Wingdings" w:hAnsi="Wingdings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6CF6522"/>
    <w:multiLevelType w:val="hybridMultilevel"/>
    <w:tmpl w:val="16AE510A"/>
    <w:name w:val="Outline22222"/>
    <w:lvl w:ilvl="0" w:tplc="D0783806">
      <w:start w:val="1"/>
      <w:numFmt w:val="bullet"/>
      <w:lvlText w:val=""/>
      <w:lvlJc w:val="left"/>
      <w:pPr>
        <w:tabs>
          <w:tab w:val="num" w:pos="540"/>
        </w:tabs>
        <w:ind w:left="806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526"/>
        </w:tabs>
        <w:ind w:left="1526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246"/>
        </w:tabs>
        <w:ind w:left="224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86"/>
        </w:tabs>
        <w:ind w:left="3686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406"/>
        </w:tabs>
        <w:ind w:left="440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126"/>
        </w:tabs>
        <w:ind w:left="512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846"/>
        </w:tabs>
        <w:ind w:left="5846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566"/>
        </w:tabs>
        <w:ind w:left="6566" w:hanging="360"/>
      </w:pPr>
      <w:rPr>
        <w:rFonts w:ascii="Wingdings" w:hAnsi="Wingdings" w:hint="default"/>
      </w:rPr>
    </w:lvl>
  </w:abstractNum>
  <w:abstractNum w:abstractNumId="43">
    <w:nsid w:val="706931D4"/>
    <w:multiLevelType w:val="hybridMultilevel"/>
    <w:tmpl w:val="9FD89390"/>
    <w:lvl w:ilvl="0" w:tplc="04090001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6"/>
        </w:tabs>
        <w:ind w:left="15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6"/>
        </w:tabs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6"/>
        </w:tabs>
        <w:ind w:left="36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6"/>
        </w:tabs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6"/>
        </w:tabs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6"/>
        </w:tabs>
        <w:ind w:left="58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6"/>
        </w:tabs>
        <w:ind w:left="6566" w:hanging="360"/>
      </w:pPr>
      <w:rPr>
        <w:rFonts w:ascii="Wingdings" w:hAnsi="Wingdings" w:hint="default"/>
      </w:rPr>
    </w:lvl>
  </w:abstractNum>
  <w:abstractNum w:abstractNumId="44">
    <w:nsid w:val="7887326A"/>
    <w:multiLevelType w:val="hybridMultilevel"/>
    <w:tmpl w:val="98CE93B8"/>
    <w:lvl w:ilvl="0" w:tplc="0409000B">
      <w:start w:val="1"/>
      <w:numFmt w:val="bullet"/>
      <w:lvlText w:val=""/>
      <w:lvlJc w:val="left"/>
      <w:pPr>
        <w:tabs>
          <w:tab w:val="num" w:pos="530"/>
        </w:tabs>
        <w:ind w:left="530" w:hanging="360"/>
      </w:pPr>
      <w:rPr>
        <w:rFonts w:ascii="Wingdings" w:hAnsi="Wingdings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D446196"/>
    <w:multiLevelType w:val="multilevel"/>
    <w:tmpl w:val="DFDCB98E"/>
    <w:lvl w:ilvl="0">
      <w:start w:val="1"/>
      <w:numFmt w:val="bullet"/>
      <w:lvlText w:val=""/>
      <w:lvlJc w:val="left"/>
      <w:pPr>
        <w:tabs>
          <w:tab w:val="num" w:pos="170"/>
        </w:tabs>
        <w:ind w:left="51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32"/>
  </w:num>
  <w:num w:numId="4">
    <w:abstractNumId w:val="35"/>
  </w:num>
  <w:num w:numId="5">
    <w:abstractNumId w:val="38"/>
  </w:num>
  <w:num w:numId="6">
    <w:abstractNumId w:val="16"/>
  </w:num>
  <w:num w:numId="7">
    <w:abstractNumId w:val="30"/>
  </w:num>
  <w:num w:numId="8">
    <w:abstractNumId w:val="18"/>
  </w:num>
  <w:num w:numId="9">
    <w:abstractNumId w:val="34"/>
  </w:num>
  <w:num w:numId="10">
    <w:abstractNumId w:val="23"/>
  </w:num>
  <w:num w:numId="11">
    <w:abstractNumId w:val="37"/>
  </w:num>
  <w:num w:numId="12">
    <w:abstractNumId w:val="31"/>
  </w:num>
  <w:num w:numId="13">
    <w:abstractNumId w:val="17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</w:num>
  <w:num w:numId="16">
    <w:abstractNumId w:val="26"/>
  </w:num>
  <w:num w:numId="17">
    <w:abstractNumId w:val="27"/>
  </w:num>
  <w:num w:numId="18">
    <w:abstractNumId w:val="25"/>
  </w:num>
  <w:num w:numId="19">
    <w:abstractNumId w:val="39"/>
  </w:num>
  <w:num w:numId="20">
    <w:abstractNumId w:val="45"/>
  </w:num>
  <w:num w:numId="21">
    <w:abstractNumId w:val="44"/>
  </w:num>
  <w:num w:numId="22">
    <w:abstractNumId w:val="22"/>
  </w:num>
  <w:num w:numId="23">
    <w:abstractNumId w:val="41"/>
  </w:num>
  <w:num w:numId="24">
    <w:abstractNumId w:val="19"/>
  </w:num>
  <w:num w:numId="25">
    <w:abstractNumId w:val="43"/>
  </w:num>
  <w:num w:numId="26">
    <w:abstractNumId w:val="29"/>
  </w:num>
  <w:num w:numId="2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03"/>
  <w:displayBackgroundShape/>
  <w:embedSystemFonts/>
  <w:proofState w:spelling="clean" w:grammar="clean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6685"/>
    <w:rsid w:val="00015CB6"/>
    <w:rsid w:val="00061E3A"/>
    <w:rsid w:val="000E6680"/>
    <w:rsid w:val="000F6BF3"/>
    <w:rsid w:val="001262B6"/>
    <w:rsid w:val="00191E3E"/>
    <w:rsid w:val="001B4EA8"/>
    <w:rsid w:val="001B6F21"/>
    <w:rsid w:val="00217BCE"/>
    <w:rsid w:val="00226A66"/>
    <w:rsid w:val="00247854"/>
    <w:rsid w:val="0027363D"/>
    <w:rsid w:val="00292C24"/>
    <w:rsid w:val="002A07DC"/>
    <w:rsid w:val="002A2680"/>
    <w:rsid w:val="00336207"/>
    <w:rsid w:val="00354BA6"/>
    <w:rsid w:val="003719E9"/>
    <w:rsid w:val="003E0AC7"/>
    <w:rsid w:val="00466685"/>
    <w:rsid w:val="004868FB"/>
    <w:rsid w:val="004A2502"/>
    <w:rsid w:val="004A2EFD"/>
    <w:rsid w:val="00516941"/>
    <w:rsid w:val="00547B24"/>
    <w:rsid w:val="0058015C"/>
    <w:rsid w:val="00594471"/>
    <w:rsid w:val="005B5D20"/>
    <w:rsid w:val="005C09D4"/>
    <w:rsid w:val="005E2DE8"/>
    <w:rsid w:val="005E4A3E"/>
    <w:rsid w:val="005E6E27"/>
    <w:rsid w:val="00611054"/>
    <w:rsid w:val="00611767"/>
    <w:rsid w:val="00613237"/>
    <w:rsid w:val="00623586"/>
    <w:rsid w:val="0064509A"/>
    <w:rsid w:val="00647651"/>
    <w:rsid w:val="0067238D"/>
    <w:rsid w:val="006874AE"/>
    <w:rsid w:val="006B6223"/>
    <w:rsid w:val="006E5F0B"/>
    <w:rsid w:val="00701473"/>
    <w:rsid w:val="007235F8"/>
    <w:rsid w:val="007700C9"/>
    <w:rsid w:val="007762DA"/>
    <w:rsid w:val="00786DA6"/>
    <w:rsid w:val="007C66CC"/>
    <w:rsid w:val="007D1A9E"/>
    <w:rsid w:val="007E19A8"/>
    <w:rsid w:val="008154B5"/>
    <w:rsid w:val="00823785"/>
    <w:rsid w:val="0082471B"/>
    <w:rsid w:val="00873C11"/>
    <w:rsid w:val="008839B1"/>
    <w:rsid w:val="00890D9A"/>
    <w:rsid w:val="008E0DCF"/>
    <w:rsid w:val="00910A24"/>
    <w:rsid w:val="0091688B"/>
    <w:rsid w:val="00920325"/>
    <w:rsid w:val="00945ECD"/>
    <w:rsid w:val="00956760"/>
    <w:rsid w:val="009B0AB6"/>
    <w:rsid w:val="009C6CBB"/>
    <w:rsid w:val="00A51BC7"/>
    <w:rsid w:val="00AC7D1A"/>
    <w:rsid w:val="00B3780E"/>
    <w:rsid w:val="00B70A43"/>
    <w:rsid w:val="00C26F85"/>
    <w:rsid w:val="00C35E5A"/>
    <w:rsid w:val="00C52F90"/>
    <w:rsid w:val="00C63B90"/>
    <w:rsid w:val="00C70B21"/>
    <w:rsid w:val="00D73AB1"/>
    <w:rsid w:val="00D83FF5"/>
    <w:rsid w:val="00DB216A"/>
    <w:rsid w:val="00DD2DB8"/>
    <w:rsid w:val="00DF0659"/>
    <w:rsid w:val="00DF26C9"/>
    <w:rsid w:val="00DF6316"/>
    <w:rsid w:val="00E46130"/>
    <w:rsid w:val="00E524E1"/>
    <w:rsid w:val="00E87A11"/>
    <w:rsid w:val="00E97CFB"/>
    <w:rsid w:val="00EA0D10"/>
    <w:rsid w:val="00EC0F7B"/>
    <w:rsid w:val="00EE7922"/>
    <w:rsid w:val="00F4154D"/>
    <w:rsid w:val="00F73470"/>
    <w:rsid w:val="00FA03F2"/>
    <w:rsid w:val="00FA0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semiHidden="0" w:uiPriority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64509A"/>
    <w:pPr>
      <w:suppressAutoHyphens/>
    </w:pPr>
    <w:rPr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354BA6"/>
    <w:pPr>
      <w:keepNext/>
      <w:numPr>
        <w:numId w:val="1"/>
      </w:numPr>
      <w:outlineLvl w:val="0"/>
    </w:pPr>
    <w:rPr>
      <w:rFonts w:ascii="Arial" w:hAnsi="Arial" w:cs="Arial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4509A"/>
    <w:pPr>
      <w:keepNext/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4509A"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64509A"/>
    <w:pPr>
      <w:keepNext/>
      <w:numPr>
        <w:ilvl w:val="3"/>
        <w:numId w:val="1"/>
      </w:numPr>
      <w:jc w:val="center"/>
      <w:outlineLvl w:val="3"/>
    </w:pPr>
    <w:rPr>
      <w:b/>
      <w:bCs/>
      <w:color w:val="FFFFF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4509A"/>
    <w:pPr>
      <w:keepNext/>
      <w:numPr>
        <w:ilvl w:val="4"/>
        <w:numId w:val="1"/>
      </w:numPr>
      <w:spacing w:before="120" w:after="120"/>
      <w:jc w:val="center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1B6F2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4509A"/>
    <w:pPr>
      <w:keepNext/>
      <w:numPr>
        <w:ilvl w:val="6"/>
        <w:numId w:val="1"/>
      </w:numPr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64509A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B6F2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17BCE"/>
    <w:rPr>
      <w:rFonts w:ascii="Cambria" w:hAnsi="Cambria" w:cs="Times New Roman"/>
      <w:b/>
      <w:bCs/>
      <w:kern w:val="32"/>
      <w:sz w:val="32"/>
      <w:szCs w:val="32"/>
      <w:lang w:val="en-GB" w:eastAsia="ar-SA" w:bidi="ar-SA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17BCE"/>
    <w:rPr>
      <w:rFonts w:ascii="Cambria" w:hAnsi="Cambria" w:cs="Times New Roman"/>
      <w:b/>
      <w:bCs/>
      <w:i/>
      <w:iCs/>
      <w:sz w:val="28"/>
      <w:szCs w:val="28"/>
      <w:lang w:val="en-GB" w:eastAsia="ar-SA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217BCE"/>
    <w:rPr>
      <w:rFonts w:ascii="Cambria" w:hAnsi="Cambria" w:cs="Times New Roman"/>
      <w:b/>
      <w:bCs/>
      <w:sz w:val="26"/>
      <w:szCs w:val="26"/>
      <w:lang w:val="en-GB" w:eastAsia="ar-SA" w:bidi="ar-SA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217BCE"/>
    <w:rPr>
      <w:rFonts w:ascii="Calibri" w:hAnsi="Calibri" w:cs="Times New Roman"/>
      <w:b/>
      <w:bCs/>
      <w:sz w:val="28"/>
      <w:szCs w:val="28"/>
      <w:lang w:val="en-GB" w:eastAsia="ar-SA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217BCE"/>
    <w:rPr>
      <w:rFonts w:ascii="Calibri" w:hAnsi="Calibri" w:cs="Times New Roman"/>
      <w:b/>
      <w:bCs/>
      <w:i/>
      <w:iCs/>
      <w:sz w:val="26"/>
      <w:szCs w:val="26"/>
      <w:lang w:val="en-GB" w:eastAsia="ar-SA"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217BCE"/>
    <w:rPr>
      <w:rFonts w:ascii="Calibri" w:hAnsi="Calibri" w:cs="Times New Roman"/>
      <w:b/>
      <w:bCs/>
      <w:lang w:val="en-GB" w:eastAsia="ar-SA" w:bidi="ar-SA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217BCE"/>
    <w:rPr>
      <w:rFonts w:ascii="Calibri" w:hAnsi="Calibri" w:cs="Times New Roman"/>
      <w:sz w:val="24"/>
      <w:szCs w:val="24"/>
      <w:lang w:val="en-GB" w:eastAsia="ar-SA" w:bidi="ar-SA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217BCE"/>
    <w:rPr>
      <w:rFonts w:ascii="Calibri" w:hAnsi="Calibri" w:cs="Times New Roman"/>
      <w:i/>
      <w:iCs/>
      <w:sz w:val="24"/>
      <w:szCs w:val="24"/>
      <w:lang w:val="en-GB" w:eastAsia="ar-SA" w:bidi="ar-SA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217BCE"/>
    <w:rPr>
      <w:rFonts w:ascii="Cambria" w:hAnsi="Cambria" w:cs="Times New Roman"/>
      <w:lang w:val="en-GB" w:eastAsia="ar-SA" w:bidi="ar-SA"/>
    </w:rPr>
  </w:style>
  <w:style w:type="character" w:customStyle="1" w:styleId="WW8Num2z0">
    <w:name w:val="WW8Num2z0"/>
    <w:uiPriority w:val="99"/>
    <w:rsid w:val="0064509A"/>
    <w:rPr>
      <w:rFonts w:ascii="Symbol" w:hAnsi="Symbol"/>
      <w:sz w:val="18"/>
    </w:rPr>
  </w:style>
  <w:style w:type="character" w:customStyle="1" w:styleId="WW8Num2z1">
    <w:name w:val="WW8Num2z1"/>
    <w:uiPriority w:val="99"/>
    <w:rsid w:val="0064509A"/>
    <w:rPr>
      <w:rFonts w:ascii="Wingdings" w:hAnsi="Wingdings"/>
    </w:rPr>
  </w:style>
  <w:style w:type="character" w:customStyle="1" w:styleId="WW8Num2z2">
    <w:name w:val="WW8Num2z2"/>
    <w:uiPriority w:val="99"/>
    <w:rsid w:val="0064509A"/>
    <w:rPr>
      <w:rFonts w:ascii="StarSymbol" w:hAnsi="StarSymbol"/>
      <w:sz w:val="18"/>
    </w:rPr>
  </w:style>
  <w:style w:type="character" w:customStyle="1" w:styleId="WW8Num3z0">
    <w:name w:val="WW8Num3z0"/>
    <w:uiPriority w:val="99"/>
    <w:rsid w:val="0064509A"/>
    <w:rPr>
      <w:rFonts w:ascii="Symbol" w:hAnsi="Symbol"/>
      <w:sz w:val="18"/>
    </w:rPr>
  </w:style>
  <w:style w:type="character" w:customStyle="1" w:styleId="WW8Num3z1">
    <w:name w:val="WW8Num3z1"/>
    <w:uiPriority w:val="99"/>
    <w:rsid w:val="0064509A"/>
    <w:rPr>
      <w:rFonts w:ascii="Wingdings 2" w:hAnsi="Wingdings 2"/>
      <w:sz w:val="18"/>
    </w:rPr>
  </w:style>
  <w:style w:type="character" w:customStyle="1" w:styleId="WW8Num3z2">
    <w:name w:val="WW8Num3z2"/>
    <w:uiPriority w:val="99"/>
    <w:rsid w:val="0064509A"/>
    <w:rPr>
      <w:rFonts w:ascii="StarSymbol" w:hAnsi="StarSymbol"/>
      <w:sz w:val="18"/>
    </w:rPr>
  </w:style>
  <w:style w:type="character" w:customStyle="1" w:styleId="WW8Num4z0">
    <w:name w:val="WW8Num4z0"/>
    <w:uiPriority w:val="99"/>
    <w:rsid w:val="0064509A"/>
    <w:rPr>
      <w:rFonts w:ascii="Symbol" w:hAnsi="Symbol"/>
      <w:b/>
      <w:sz w:val="18"/>
    </w:rPr>
  </w:style>
  <w:style w:type="character" w:customStyle="1" w:styleId="WW8Num4z1">
    <w:name w:val="WW8Num4z1"/>
    <w:uiPriority w:val="99"/>
    <w:rsid w:val="0064509A"/>
    <w:rPr>
      <w:rFonts w:ascii="Wingdings" w:hAnsi="Wingdings"/>
      <w:sz w:val="18"/>
    </w:rPr>
  </w:style>
  <w:style w:type="character" w:customStyle="1" w:styleId="WW8Num4z2">
    <w:name w:val="WW8Num4z2"/>
    <w:uiPriority w:val="99"/>
    <w:rsid w:val="0064509A"/>
    <w:rPr>
      <w:rFonts w:ascii="StarSymbol" w:hAnsi="StarSymbol"/>
      <w:sz w:val="18"/>
    </w:rPr>
  </w:style>
  <w:style w:type="character" w:customStyle="1" w:styleId="WW8Num5z0">
    <w:name w:val="WW8Num5z0"/>
    <w:uiPriority w:val="99"/>
    <w:rsid w:val="0064509A"/>
    <w:rPr>
      <w:rFonts w:ascii="Symbol" w:hAnsi="Symbol"/>
      <w:sz w:val="18"/>
    </w:rPr>
  </w:style>
  <w:style w:type="character" w:customStyle="1" w:styleId="WW8Num5z1">
    <w:name w:val="WW8Num5z1"/>
    <w:uiPriority w:val="99"/>
    <w:rsid w:val="0064509A"/>
    <w:rPr>
      <w:rFonts w:ascii="Wingdings" w:hAnsi="Wingdings"/>
      <w:sz w:val="18"/>
    </w:rPr>
  </w:style>
  <w:style w:type="character" w:customStyle="1" w:styleId="WW8Num5z2">
    <w:name w:val="WW8Num5z2"/>
    <w:uiPriority w:val="99"/>
    <w:rsid w:val="0064509A"/>
    <w:rPr>
      <w:rFonts w:ascii="StarSymbol" w:hAnsi="StarSymbol"/>
      <w:sz w:val="18"/>
    </w:rPr>
  </w:style>
  <w:style w:type="character" w:customStyle="1" w:styleId="WW8Num6z0">
    <w:name w:val="WW8Num6z0"/>
    <w:uiPriority w:val="99"/>
    <w:rsid w:val="0064509A"/>
    <w:rPr>
      <w:rFonts w:ascii="Symbol" w:hAnsi="Symbol"/>
      <w:sz w:val="18"/>
    </w:rPr>
  </w:style>
  <w:style w:type="character" w:customStyle="1" w:styleId="WW8Num6z1">
    <w:name w:val="WW8Num6z1"/>
    <w:uiPriority w:val="99"/>
    <w:rsid w:val="0064509A"/>
    <w:rPr>
      <w:rFonts w:ascii="Wingdings" w:hAnsi="Wingdings"/>
      <w:sz w:val="18"/>
    </w:rPr>
  </w:style>
  <w:style w:type="character" w:customStyle="1" w:styleId="WW8Num6z2">
    <w:name w:val="WW8Num6z2"/>
    <w:uiPriority w:val="99"/>
    <w:rsid w:val="0064509A"/>
    <w:rPr>
      <w:rFonts w:ascii="StarSymbol" w:hAnsi="StarSymbol"/>
      <w:sz w:val="18"/>
    </w:rPr>
  </w:style>
  <w:style w:type="character" w:customStyle="1" w:styleId="WW8Num7z0">
    <w:name w:val="WW8Num7z0"/>
    <w:uiPriority w:val="99"/>
    <w:rsid w:val="0064509A"/>
    <w:rPr>
      <w:rFonts w:ascii="Symbol" w:hAnsi="Symbol"/>
      <w:sz w:val="18"/>
    </w:rPr>
  </w:style>
  <w:style w:type="character" w:customStyle="1" w:styleId="WW8Num7z1">
    <w:name w:val="WW8Num7z1"/>
    <w:uiPriority w:val="99"/>
    <w:rsid w:val="0064509A"/>
    <w:rPr>
      <w:rFonts w:ascii="Wingdings" w:hAnsi="Wingdings"/>
      <w:sz w:val="18"/>
    </w:rPr>
  </w:style>
  <w:style w:type="character" w:customStyle="1" w:styleId="WW8Num7z2">
    <w:name w:val="WW8Num7z2"/>
    <w:uiPriority w:val="99"/>
    <w:rsid w:val="0064509A"/>
    <w:rPr>
      <w:rFonts w:ascii="StarSymbol" w:hAnsi="StarSymbol"/>
      <w:sz w:val="18"/>
    </w:rPr>
  </w:style>
  <w:style w:type="character" w:customStyle="1" w:styleId="WW8Num8z0">
    <w:name w:val="WW8Num8z0"/>
    <w:uiPriority w:val="99"/>
    <w:rsid w:val="0064509A"/>
    <w:rPr>
      <w:rFonts w:ascii="Symbol" w:hAnsi="Symbol"/>
      <w:sz w:val="18"/>
    </w:rPr>
  </w:style>
  <w:style w:type="character" w:customStyle="1" w:styleId="WW8Num8z1">
    <w:name w:val="WW8Num8z1"/>
    <w:uiPriority w:val="99"/>
    <w:rsid w:val="0064509A"/>
    <w:rPr>
      <w:rFonts w:ascii="Wingdings 2" w:hAnsi="Wingdings 2"/>
      <w:sz w:val="18"/>
    </w:rPr>
  </w:style>
  <w:style w:type="character" w:customStyle="1" w:styleId="WW8Num8z2">
    <w:name w:val="WW8Num8z2"/>
    <w:uiPriority w:val="99"/>
    <w:rsid w:val="0064509A"/>
    <w:rPr>
      <w:rFonts w:ascii="StarSymbol" w:hAnsi="StarSymbol"/>
      <w:sz w:val="18"/>
    </w:rPr>
  </w:style>
  <w:style w:type="character" w:customStyle="1" w:styleId="WW8Num9z0">
    <w:name w:val="WW8Num9z0"/>
    <w:uiPriority w:val="99"/>
    <w:rsid w:val="0064509A"/>
    <w:rPr>
      <w:rFonts w:ascii="Symbol" w:hAnsi="Symbol"/>
      <w:sz w:val="18"/>
    </w:rPr>
  </w:style>
  <w:style w:type="character" w:customStyle="1" w:styleId="WW8Num9z1">
    <w:name w:val="WW8Num9z1"/>
    <w:uiPriority w:val="99"/>
    <w:rsid w:val="0064509A"/>
    <w:rPr>
      <w:rFonts w:ascii="Wingdings" w:hAnsi="Wingdings"/>
      <w:sz w:val="18"/>
    </w:rPr>
  </w:style>
  <w:style w:type="character" w:customStyle="1" w:styleId="WW8Num9z2">
    <w:name w:val="WW8Num9z2"/>
    <w:uiPriority w:val="99"/>
    <w:rsid w:val="0064509A"/>
    <w:rPr>
      <w:rFonts w:ascii="StarSymbol" w:hAnsi="StarSymbol"/>
      <w:sz w:val="18"/>
    </w:rPr>
  </w:style>
  <w:style w:type="character" w:customStyle="1" w:styleId="WW8Num10z0">
    <w:name w:val="WW8Num10z0"/>
    <w:uiPriority w:val="99"/>
    <w:rsid w:val="0064509A"/>
    <w:rPr>
      <w:rFonts w:ascii="Symbol" w:hAnsi="Symbol"/>
      <w:sz w:val="18"/>
    </w:rPr>
  </w:style>
  <w:style w:type="character" w:customStyle="1" w:styleId="WW8Num10z1">
    <w:name w:val="WW8Num10z1"/>
    <w:uiPriority w:val="99"/>
    <w:rsid w:val="0064509A"/>
    <w:rPr>
      <w:rFonts w:ascii="Wingdings" w:hAnsi="Wingdings"/>
      <w:sz w:val="18"/>
    </w:rPr>
  </w:style>
  <w:style w:type="character" w:customStyle="1" w:styleId="WW8Num10z2">
    <w:name w:val="WW8Num10z2"/>
    <w:uiPriority w:val="99"/>
    <w:rsid w:val="0064509A"/>
    <w:rPr>
      <w:rFonts w:ascii="StarSymbol" w:hAnsi="StarSymbol"/>
      <w:sz w:val="18"/>
    </w:rPr>
  </w:style>
  <w:style w:type="character" w:customStyle="1" w:styleId="WW8Num11z0">
    <w:name w:val="WW8Num11z0"/>
    <w:uiPriority w:val="99"/>
    <w:rsid w:val="0064509A"/>
    <w:rPr>
      <w:rFonts w:ascii="Symbol" w:hAnsi="Symbol"/>
      <w:sz w:val="18"/>
    </w:rPr>
  </w:style>
  <w:style w:type="character" w:customStyle="1" w:styleId="WW8Num11z1">
    <w:name w:val="WW8Num11z1"/>
    <w:uiPriority w:val="99"/>
    <w:rsid w:val="0064509A"/>
    <w:rPr>
      <w:rFonts w:ascii="Wingdings" w:hAnsi="Wingdings"/>
      <w:sz w:val="18"/>
    </w:rPr>
  </w:style>
  <w:style w:type="character" w:customStyle="1" w:styleId="WW8Num11z2">
    <w:name w:val="WW8Num11z2"/>
    <w:uiPriority w:val="99"/>
    <w:rsid w:val="0064509A"/>
    <w:rPr>
      <w:rFonts w:ascii="StarSymbol" w:hAnsi="StarSymbol"/>
      <w:sz w:val="18"/>
    </w:rPr>
  </w:style>
  <w:style w:type="character" w:customStyle="1" w:styleId="WW8Num12z0">
    <w:name w:val="WW8Num12z0"/>
    <w:uiPriority w:val="99"/>
    <w:rsid w:val="0064509A"/>
    <w:rPr>
      <w:rFonts w:ascii="Symbol" w:hAnsi="Symbol"/>
      <w:sz w:val="18"/>
    </w:rPr>
  </w:style>
  <w:style w:type="character" w:customStyle="1" w:styleId="WW8Num12z1">
    <w:name w:val="WW8Num12z1"/>
    <w:uiPriority w:val="99"/>
    <w:rsid w:val="0064509A"/>
    <w:rPr>
      <w:rFonts w:ascii="Wingdings" w:hAnsi="Wingdings"/>
      <w:sz w:val="18"/>
    </w:rPr>
  </w:style>
  <w:style w:type="character" w:customStyle="1" w:styleId="WW8Num12z2">
    <w:name w:val="WW8Num12z2"/>
    <w:uiPriority w:val="99"/>
    <w:rsid w:val="0064509A"/>
    <w:rPr>
      <w:rFonts w:ascii="StarSymbol" w:hAnsi="StarSymbol"/>
      <w:sz w:val="18"/>
    </w:rPr>
  </w:style>
  <w:style w:type="character" w:customStyle="1" w:styleId="WW8Num13z0">
    <w:name w:val="WW8Num13z0"/>
    <w:uiPriority w:val="99"/>
    <w:rsid w:val="0064509A"/>
    <w:rPr>
      <w:rFonts w:ascii="Symbol" w:hAnsi="Symbol"/>
      <w:sz w:val="18"/>
    </w:rPr>
  </w:style>
  <w:style w:type="character" w:customStyle="1" w:styleId="WW8Num13z1">
    <w:name w:val="WW8Num13z1"/>
    <w:uiPriority w:val="99"/>
    <w:rsid w:val="0064509A"/>
    <w:rPr>
      <w:rFonts w:ascii="Wingdings" w:hAnsi="Wingdings"/>
      <w:sz w:val="18"/>
    </w:rPr>
  </w:style>
  <w:style w:type="character" w:customStyle="1" w:styleId="WW8Num13z2">
    <w:name w:val="WW8Num13z2"/>
    <w:uiPriority w:val="99"/>
    <w:rsid w:val="0064509A"/>
    <w:rPr>
      <w:rFonts w:ascii="StarSymbol" w:hAnsi="StarSymbol"/>
      <w:sz w:val="18"/>
    </w:rPr>
  </w:style>
  <w:style w:type="character" w:customStyle="1" w:styleId="WW8Num14z0">
    <w:name w:val="WW8Num14z0"/>
    <w:uiPriority w:val="99"/>
    <w:rsid w:val="0064509A"/>
    <w:rPr>
      <w:rFonts w:ascii="Symbol" w:hAnsi="Symbol"/>
      <w:sz w:val="18"/>
    </w:rPr>
  </w:style>
  <w:style w:type="character" w:customStyle="1" w:styleId="WW8Num14z1">
    <w:name w:val="WW8Num14z1"/>
    <w:uiPriority w:val="99"/>
    <w:rsid w:val="0064509A"/>
    <w:rPr>
      <w:rFonts w:ascii="Wingdings" w:hAnsi="Wingdings"/>
      <w:sz w:val="18"/>
    </w:rPr>
  </w:style>
  <w:style w:type="character" w:customStyle="1" w:styleId="WW8Num14z2">
    <w:name w:val="WW8Num14z2"/>
    <w:uiPriority w:val="99"/>
    <w:rsid w:val="0064509A"/>
    <w:rPr>
      <w:rFonts w:ascii="StarSymbol" w:hAnsi="StarSymbol"/>
      <w:sz w:val="18"/>
    </w:rPr>
  </w:style>
  <w:style w:type="character" w:customStyle="1" w:styleId="WW8Num15z0">
    <w:name w:val="WW8Num15z0"/>
    <w:uiPriority w:val="99"/>
    <w:rsid w:val="0064509A"/>
    <w:rPr>
      <w:rFonts w:ascii="Wingdings" w:hAnsi="Wingdings"/>
      <w:sz w:val="18"/>
    </w:rPr>
  </w:style>
  <w:style w:type="character" w:customStyle="1" w:styleId="WW8Num15z1">
    <w:name w:val="WW8Num15z1"/>
    <w:uiPriority w:val="99"/>
    <w:rsid w:val="0064509A"/>
    <w:rPr>
      <w:rFonts w:ascii="Wingdings 2" w:hAnsi="Wingdings 2"/>
      <w:sz w:val="18"/>
    </w:rPr>
  </w:style>
  <w:style w:type="character" w:customStyle="1" w:styleId="WW8Num15z2">
    <w:name w:val="WW8Num15z2"/>
    <w:uiPriority w:val="99"/>
    <w:rsid w:val="0064509A"/>
    <w:rPr>
      <w:rFonts w:ascii="StarSymbol" w:hAnsi="StarSymbol"/>
      <w:sz w:val="18"/>
    </w:rPr>
  </w:style>
  <w:style w:type="character" w:customStyle="1" w:styleId="WW8Num16z0">
    <w:name w:val="WW8Num16z0"/>
    <w:uiPriority w:val="99"/>
    <w:rsid w:val="0064509A"/>
    <w:rPr>
      <w:rFonts w:ascii="Wingdings" w:hAnsi="Wingdings"/>
      <w:sz w:val="18"/>
    </w:rPr>
  </w:style>
  <w:style w:type="character" w:customStyle="1" w:styleId="WW8Num16z1">
    <w:name w:val="WW8Num16z1"/>
    <w:uiPriority w:val="99"/>
    <w:rsid w:val="0064509A"/>
    <w:rPr>
      <w:rFonts w:ascii="Wingdings 2" w:hAnsi="Wingdings 2"/>
      <w:sz w:val="18"/>
    </w:rPr>
  </w:style>
  <w:style w:type="character" w:customStyle="1" w:styleId="WW8Num16z2">
    <w:name w:val="WW8Num16z2"/>
    <w:uiPriority w:val="99"/>
    <w:rsid w:val="0064509A"/>
    <w:rPr>
      <w:rFonts w:ascii="StarSymbol" w:hAnsi="StarSymbol"/>
      <w:sz w:val="18"/>
    </w:rPr>
  </w:style>
  <w:style w:type="character" w:customStyle="1" w:styleId="WW8Num17z0">
    <w:name w:val="WW8Num17z0"/>
    <w:uiPriority w:val="99"/>
    <w:rsid w:val="0064509A"/>
    <w:rPr>
      <w:rFonts w:ascii="Wingdings" w:hAnsi="Wingdings"/>
      <w:sz w:val="18"/>
    </w:rPr>
  </w:style>
  <w:style w:type="character" w:customStyle="1" w:styleId="WW8Num17z1">
    <w:name w:val="WW8Num17z1"/>
    <w:uiPriority w:val="99"/>
    <w:rsid w:val="0064509A"/>
    <w:rPr>
      <w:rFonts w:ascii="Wingdings 2" w:hAnsi="Wingdings 2"/>
      <w:sz w:val="18"/>
    </w:rPr>
  </w:style>
  <w:style w:type="character" w:customStyle="1" w:styleId="WW8Num17z2">
    <w:name w:val="WW8Num17z2"/>
    <w:uiPriority w:val="99"/>
    <w:rsid w:val="0064509A"/>
    <w:rPr>
      <w:rFonts w:ascii="StarSymbol" w:hAnsi="StarSymbol"/>
      <w:sz w:val="18"/>
    </w:rPr>
  </w:style>
  <w:style w:type="character" w:customStyle="1" w:styleId="WW8Num18z0">
    <w:name w:val="WW8Num18z0"/>
    <w:uiPriority w:val="99"/>
    <w:rsid w:val="0064509A"/>
    <w:rPr>
      <w:rFonts w:ascii="Wingdings" w:hAnsi="Wingdings"/>
      <w:sz w:val="18"/>
    </w:rPr>
  </w:style>
  <w:style w:type="character" w:customStyle="1" w:styleId="WW8Num18z1">
    <w:name w:val="WW8Num18z1"/>
    <w:uiPriority w:val="99"/>
    <w:rsid w:val="0064509A"/>
    <w:rPr>
      <w:rFonts w:ascii="Wingdings 2" w:hAnsi="Wingdings 2"/>
      <w:sz w:val="18"/>
    </w:rPr>
  </w:style>
  <w:style w:type="character" w:customStyle="1" w:styleId="WW8Num18z2">
    <w:name w:val="WW8Num18z2"/>
    <w:uiPriority w:val="99"/>
    <w:rsid w:val="0064509A"/>
    <w:rPr>
      <w:rFonts w:ascii="StarSymbol" w:hAnsi="StarSymbol"/>
      <w:sz w:val="18"/>
    </w:rPr>
  </w:style>
  <w:style w:type="character" w:customStyle="1" w:styleId="WW8Num19z0">
    <w:name w:val="WW8Num19z0"/>
    <w:uiPriority w:val="99"/>
    <w:rsid w:val="0064509A"/>
    <w:rPr>
      <w:rFonts w:ascii="Wingdings" w:hAnsi="Wingdings"/>
      <w:sz w:val="18"/>
    </w:rPr>
  </w:style>
  <w:style w:type="character" w:customStyle="1" w:styleId="WW8Num19z1">
    <w:name w:val="WW8Num19z1"/>
    <w:uiPriority w:val="99"/>
    <w:rsid w:val="0064509A"/>
    <w:rPr>
      <w:rFonts w:ascii="Wingdings 2" w:hAnsi="Wingdings 2"/>
      <w:sz w:val="18"/>
    </w:rPr>
  </w:style>
  <w:style w:type="character" w:customStyle="1" w:styleId="WW8Num19z2">
    <w:name w:val="WW8Num19z2"/>
    <w:uiPriority w:val="99"/>
    <w:rsid w:val="0064509A"/>
    <w:rPr>
      <w:rFonts w:ascii="StarSymbol" w:hAnsi="StarSymbol"/>
      <w:sz w:val="18"/>
    </w:rPr>
  </w:style>
  <w:style w:type="character" w:customStyle="1" w:styleId="WW8Num20z0">
    <w:name w:val="WW8Num20z0"/>
    <w:uiPriority w:val="99"/>
    <w:rsid w:val="0064509A"/>
    <w:rPr>
      <w:rFonts w:ascii="Wingdings" w:hAnsi="Wingdings"/>
      <w:sz w:val="18"/>
    </w:rPr>
  </w:style>
  <w:style w:type="character" w:customStyle="1" w:styleId="WW8Num20z1">
    <w:name w:val="WW8Num20z1"/>
    <w:uiPriority w:val="99"/>
    <w:rsid w:val="0064509A"/>
    <w:rPr>
      <w:rFonts w:ascii="Wingdings 2" w:hAnsi="Wingdings 2"/>
      <w:sz w:val="18"/>
    </w:rPr>
  </w:style>
  <w:style w:type="character" w:customStyle="1" w:styleId="WW8Num20z2">
    <w:name w:val="WW8Num20z2"/>
    <w:uiPriority w:val="99"/>
    <w:rsid w:val="0064509A"/>
    <w:rPr>
      <w:rFonts w:ascii="StarSymbol" w:hAnsi="StarSymbol"/>
      <w:sz w:val="18"/>
    </w:rPr>
  </w:style>
  <w:style w:type="character" w:customStyle="1" w:styleId="WW8Num21z0">
    <w:name w:val="WW8Num21z0"/>
    <w:uiPriority w:val="99"/>
    <w:rsid w:val="0064509A"/>
    <w:rPr>
      <w:rFonts w:ascii="Wingdings" w:hAnsi="Wingdings"/>
      <w:sz w:val="18"/>
    </w:rPr>
  </w:style>
  <w:style w:type="character" w:customStyle="1" w:styleId="WW8Num21z1">
    <w:name w:val="WW8Num21z1"/>
    <w:uiPriority w:val="99"/>
    <w:rsid w:val="0064509A"/>
    <w:rPr>
      <w:rFonts w:ascii="Wingdings 2" w:hAnsi="Wingdings 2"/>
      <w:sz w:val="18"/>
    </w:rPr>
  </w:style>
  <w:style w:type="character" w:customStyle="1" w:styleId="WW8Num21z2">
    <w:name w:val="WW8Num21z2"/>
    <w:uiPriority w:val="99"/>
    <w:rsid w:val="0064509A"/>
    <w:rPr>
      <w:rFonts w:ascii="StarSymbol" w:hAnsi="StarSymbol"/>
      <w:sz w:val="18"/>
    </w:rPr>
  </w:style>
  <w:style w:type="character" w:customStyle="1" w:styleId="Absatz-Standardschriftart">
    <w:name w:val="Absatz-Standardschriftart"/>
    <w:uiPriority w:val="99"/>
    <w:rsid w:val="0064509A"/>
  </w:style>
  <w:style w:type="character" w:customStyle="1" w:styleId="WW-Absatz-Standardschriftart">
    <w:name w:val="WW-Absatz-Standardschriftart"/>
    <w:uiPriority w:val="99"/>
    <w:rsid w:val="0064509A"/>
  </w:style>
  <w:style w:type="character" w:customStyle="1" w:styleId="WW-Absatz-Standardschriftart1">
    <w:name w:val="WW-Absatz-Standardschriftart1"/>
    <w:uiPriority w:val="99"/>
    <w:rsid w:val="0064509A"/>
  </w:style>
  <w:style w:type="character" w:customStyle="1" w:styleId="WW-Absatz-Standardschriftart11">
    <w:name w:val="WW-Absatz-Standardschriftart11"/>
    <w:uiPriority w:val="99"/>
    <w:rsid w:val="0064509A"/>
  </w:style>
  <w:style w:type="character" w:customStyle="1" w:styleId="WW-Absatz-Standardschriftart111">
    <w:name w:val="WW-Absatz-Standardschriftart111"/>
    <w:uiPriority w:val="99"/>
    <w:rsid w:val="0064509A"/>
  </w:style>
  <w:style w:type="character" w:customStyle="1" w:styleId="WW-Absatz-Standardschriftart1111">
    <w:name w:val="WW-Absatz-Standardschriftart1111"/>
    <w:uiPriority w:val="99"/>
    <w:rsid w:val="0064509A"/>
  </w:style>
  <w:style w:type="character" w:customStyle="1" w:styleId="WW-Absatz-Standardschriftart11111">
    <w:name w:val="WW-Absatz-Standardschriftart11111"/>
    <w:uiPriority w:val="99"/>
    <w:rsid w:val="0064509A"/>
  </w:style>
  <w:style w:type="character" w:customStyle="1" w:styleId="WW8Num1z0">
    <w:name w:val="WW8Num1z0"/>
    <w:uiPriority w:val="99"/>
    <w:rsid w:val="0064509A"/>
    <w:rPr>
      <w:rFonts w:ascii="Symbol" w:hAnsi="Symbol"/>
    </w:rPr>
  </w:style>
  <w:style w:type="character" w:customStyle="1" w:styleId="WW8Num1z1">
    <w:name w:val="WW8Num1z1"/>
    <w:uiPriority w:val="99"/>
    <w:rsid w:val="0064509A"/>
    <w:rPr>
      <w:rFonts w:ascii="Courier New" w:hAnsi="Courier New"/>
    </w:rPr>
  </w:style>
  <w:style w:type="character" w:customStyle="1" w:styleId="WW-Absatz-Standardschriftart111111">
    <w:name w:val="WW-Absatz-Standardschriftart111111"/>
    <w:uiPriority w:val="99"/>
    <w:rsid w:val="0064509A"/>
  </w:style>
  <w:style w:type="character" w:customStyle="1" w:styleId="WW8Num1z2">
    <w:name w:val="WW8Num1z2"/>
    <w:uiPriority w:val="99"/>
    <w:rsid w:val="0064509A"/>
    <w:rPr>
      <w:rFonts w:ascii="Wingdings" w:hAnsi="Wingdings"/>
    </w:rPr>
  </w:style>
  <w:style w:type="character" w:customStyle="1" w:styleId="WW-DefaultParagraphFont">
    <w:name w:val="WW-Default Paragraph Font"/>
    <w:uiPriority w:val="99"/>
    <w:rsid w:val="0064509A"/>
  </w:style>
  <w:style w:type="character" w:customStyle="1" w:styleId="FootnoteCharacters">
    <w:name w:val="Footnote Characters"/>
    <w:uiPriority w:val="99"/>
    <w:rsid w:val="0064509A"/>
  </w:style>
  <w:style w:type="character" w:customStyle="1" w:styleId="EndnoteCharacters">
    <w:name w:val="Endnote Characters"/>
    <w:uiPriority w:val="99"/>
    <w:rsid w:val="0064509A"/>
  </w:style>
  <w:style w:type="character" w:customStyle="1" w:styleId="Bullets">
    <w:name w:val="Bullets"/>
    <w:uiPriority w:val="99"/>
    <w:rsid w:val="0064509A"/>
    <w:rPr>
      <w:rFonts w:ascii="StarSymbol" w:hAnsi="StarSymbol"/>
      <w:sz w:val="18"/>
    </w:rPr>
  </w:style>
  <w:style w:type="character" w:styleId="Hyperlink">
    <w:name w:val="Hyperlink"/>
    <w:basedOn w:val="DefaultParagraphFont"/>
    <w:uiPriority w:val="99"/>
    <w:rsid w:val="0064509A"/>
    <w:rPr>
      <w:rFonts w:cs="Times New Roman"/>
      <w:color w:val="000080"/>
      <w:u w:val="single"/>
    </w:rPr>
  </w:style>
  <w:style w:type="character" w:customStyle="1" w:styleId="NumberingSymbols">
    <w:name w:val="Numbering Symbols"/>
    <w:uiPriority w:val="99"/>
    <w:rsid w:val="0064509A"/>
  </w:style>
  <w:style w:type="character" w:styleId="FollowedHyperlink">
    <w:name w:val="FollowedHyperlink"/>
    <w:basedOn w:val="DefaultParagraphFont"/>
    <w:uiPriority w:val="99"/>
    <w:rsid w:val="0064509A"/>
    <w:rPr>
      <w:rFonts w:cs="Times New Roman"/>
      <w:color w:val="800000"/>
      <w:u w:val="single"/>
    </w:rPr>
  </w:style>
  <w:style w:type="paragraph" w:customStyle="1" w:styleId="Heading">
    <w:name w:val="Heading"/>
    <w:basedOn w:val="Normal"/>
    <w:next w:val="BodyText"/>
    <w:autoRedefine/>
    <w:uiPriority w:val="99"/>
    <w:rsid w:val="00354BA6"/>
    <w:pPr>
      <w:keepNext/>
      <w:spacing w:before="240" w:after="120"/>
    </w:pPr>
    <w:rPr>
      <w:rFonts w:ascii="Arial" w:eastAsia="MS Mincho" w:hAnsi="Arial" w:cs="Arial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99"/>
    <w:rsid w:val="0064509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217BCE"/>
    <w:rPr>
      <w:rFonts w:cs="Times New Roman"/>
      <w:sz w:val="24"/>
      <w:szCs w:val="24"/>
      <w:lang w:val="en-GB" w:eastAsia="ar-SA" w:bidi="ar-SA"/>
    </w:rPr>
  </w:style>
  <w:style w:type="paragraph" w:styleId="List">
    <w:name w:val="List"/>
    <w:basedOn w:val="BodyText"/>
    <w:uiPriority w:val="99"/>
    <w:rsid w:val="0064509A"/>
    <w:rPr>
      <w:rFonts w:ascii="Arial" w:hAnsi="Arial" w:cs="Arial"/>
    </w:rPr>
  </w:style>
  <w:style w:type="paragraph" w:styleId="Caption">
    <w:name w:val="caption"/>
    <w:basedOn w:val="Normal"/>
    <w:uiPriority w:val="99"/>
    <w:qFormat/>
    <w:rsid w:val="0064509A"/>
    <w:pPr>
      <w:suppressLineNumbers/>
      <w:spacing w:before="120" w:after="120"/>
    </w:pPr>
    <w:rPr>
      <w:rFonts w:ascii="Arial" w:hAnsi="Arial" w:cs="Arial"/>
      <w:i/>
      <w:iCs/>
      <w:sz w:val="20"/>
      <w:szCs w:val="20"/>
    </w:rPr>
  </w:style>
  <w:style w:type="paragraph" w:customStyle="1" w:styleId="Index">
    <w:name w:val="Index"/>
    <w:basedOn w:val="Normal"/>
    <w:uiPriority w:val="99"/>
    <w:rsid w:val="0064509A"/>
    <w:pPr>
      <w:suppressLineNumbers/>
    </w:pPr>
    <w:rPr>
      <w:rFonts w:ascii="Arial" w:hAnsi="Arial" w:cs="Arial"/>
    </w:rPr>
  </w:style>
  <w:style w:type="paragraph" w:customStyle="1" w:styleId="TableContents">
    <w:name w:val="Table Contents"/>
    <w:basedOn w:val="BodyText"/>
    <w:uiPriority w:val="99"/>
    <w:rsid w:val="0064509A"/>
    <w:pPr>
      <w:suppressLineNumbers/>
    </w:pPr>
  </w:style>
  <w:style w:type="paragraph" w:customStyle="1" w:styleId="TableHeading">
    <w:name w:val="Table Heading"/>
    <w:basedOn w:val="TableContents"/>
    <w:uiPriority w:val="99"/>
    <w:rsid w:val="0064509A"/>
    <w:pPr>
      <w:jc w:val="center"/>
    </w:pPr>
    <w:rPr>
      <w:b/>
      <w:bCs/>
      <w:i/>
      <w:iCs/>
    </w:rPr>
  </w:style>
  <w:style w:type="paragraph" w:styleId="TOC1">
    <w:name w:val="toc 1"/>
    <w:basedOn w:val="Normal"/>
    <w:next w:val="Normal"/>
    <w:autoRedefine/>
    <w:uiPriority w:val="99"/>
    <w:semiHidden/>
    <w:rsid w:val="0064509A"/>
    <w:pPr>
      <w:spacing w:before="120" w:after="120"/>
    </w:pPr>
    <w:rPr>
      <w:b/>
      <w:bCs/>
      <w:caps/>
    </w:rPr>
  </w:style>
  <w:style w:type="paragraph" w:customStyle="1" w:styleId="syllabusindicativetext">
    <w:name w:val="syllabus indicative text"/>
    <w:basedOn w:val="Normal"/>
    <w:uiPriority w:val="99"/>
    <w:rsid w:val="0064509A"/>
    <w:pPr>
      <w:ind w:left="369"/>
    </w:pPr>
  </w:style>
  <w:style w:type="paragraph" w:customStyle="1" w:styleId="syllabusheadings">
    <w:name w:val="syllabus headings"/>
    <w:basedOn w:val="Normal"/>
    <w:uiPriority w:val="99"/>
    <w:rsid w:val="00466685"/>
    <w:pPr>
      <w:suppressAutoHyphens w:val="0"/>
      <w:spacing w:after="240"/>
    </w:pPr>
    <w:rPr>
      <w:rFonts w:ascii="Arial (W1)" w:hAnsi="Arial (W1)" w:cs="Arial (W1)"/>
      <w:b/>
      <w:bCs/>
      <w:sz w:val="20"/>
      <w:szCs w:val="20"/>
      <w:lang w:val="en-IE" w:eastAsia="en-US"/>
    </w:rPr>
  </w:style>
  <w:style w:type="paragraph" w:customStyle="1" w:styleId="syllabusbullets">
    <w:name w:val="syllabus bullets"/>
    <w:basedOn w:val="Normal"/>
    <w:uiPriority w:val="99"/>
    <w:rsid w:val="00466685"/>
    <w:pPr>
      <w:numPr>
        <w:numId w:val="2"/>
      </w:numPr>
      <w:suppressAutoHyphens w:val="0"/>
      <w:spacing w:before="120"/>
    </w:pPr>
    <w:rPr>
      <w:rFonts w:ascii="Arial (W1)" w:hAnsi="Arial (W1)" w:cs="Arial (W1)"/>
      <w:b/>
      <w:bCs/>
      <w:sz w:val="20"/>
      <w:szCs w:val="20"/>
      <w:lang w:val="en-IE" w:eastAsia="en-US"/>
    </w:rPr>
  </w:style>
  <w:style w:type="paragraph" w:styleId="Header">
    <w:name w:val="header"/>
    <w:basedOn w:val="Normal"/>
    <w:link w:val="HeaderChar"/>
    <w:uiPriority w:val="99"/>
    <w:rsid w:val="0059447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17BCE"/>
    <w:rPr>
      <w:rFonts w:cs="Times New Roman"/>
      <w:sz w:val="24"/>
      <w:szCs w:val="24"/>
      <w:lang w:val="en-GB" w:eastAsia="ar-SA" w:bidi="ar-SA"/>
    </w:rPr>
  </w:style>
  <w:style w:type="paragraph" w:styleId="Footer">
    <w:name w:val="footer"/>
    <w:basedOn w:val="Normal"/>
    <w:link w:val="FooterChar"/>
    <w:uiPriority w:val="99"/>
    <w:rsid w:val="0059447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17BCE"/>
    <w:rPr>
      <w:rFonts w:cs="Times New Roman"/>
      <w:sz w:val="24"/>
      <w:szCs w:val="24"/>
      <w:lang w:val="en-GB" w:eastAsia="ar-SA" w:bidi="ar-SA"/>
    </w:rPr>
  </w:style>
  <w:style w:type="paragraph" w:customStyle="1" w:styleId="RightAnswer">
    <w:name w:val="RightAnswer"/>
    <w:basedOn w:val="Normal"/>
    <w:uiPriority w:val="99"/>
    <w:rsid w:val="00786DA6"/>
    <w:pPr>
      <w:numPr>
        <w:numId w:val="5"/>
      </w:numPr>
    </w:pPr>
  </w:style>
  <w:style w:type="table" w:styleId="TableGrid">
    <w:name w:val="Table Grid"/>
    <w:basedOn w:val="TableNormal"/>
    <w:uiPriority w:val="99"/>
    <w:rsid w:val="00EE7922"/>
    <w:pPr>
      <w:suppressAutoHyphens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442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Systems – COMP-H1013: Learning Plan – Student Version</vt:lpstr>
    </vt:vector>
  </TitlesOfParts>
  <Company>IT Blanchardstown</Company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Systems – COMP-H1013: Learning Plan – Student Version</dc:title>
  <dc:subject/>
  <dc:creator>matt2</dc:creator>
  <cp:keywords/>
  <dc:description/>
  <cp:lastModifiedBy>aoife fox</cp:lastModifiedBy>
  <cp:revision>8</cp:revision>
  <cp:lastPrinted>2009-09-14T13:18:00Z</cp:lastPrinted>
  <dcterms:created xsi:type="dcterms:W3CDTF">2008-09-14T12:24:00Z</dcterms:created>
  <dcterms:modified xsi:type="dcterms:W3CDTF">2009-09-14T14:13:00Z</dcterms:modified>
</cp:coreProperties>
</file>